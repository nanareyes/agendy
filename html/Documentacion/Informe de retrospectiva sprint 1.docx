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D00" w:rsidRDefault="00152275" w:rsidP="006C7D00">
      <w:pPr>
        <w:pStyle w:val="Ttulo1"/>
        <w:pageBreakBefore/>
        <w:numPr>
          <w:ilvl w:val="0"/>
          <w:numId w:val="0"/>
        </w:numPr>
        <w:ind w:left="360"/>
        <w:jc w:val="center"/>
        <w:rPr>
          <w:sz w:val="48"/>
          <w:szCs w:val="48"/>
        </w:rPr>
      </w:pPr>
      <w:bookmarkStart w:id="0" w:name="_Toc392664946"/>
      <w:r>
        <w:rPr>
          <w:sz w:val="48"/>
          <w:szCs w:val="48"/>
        </w:rPr>
        <w:t>Informe de Retrospectiva Sprint 1</w:t>
      </w:r>
    </w:p>
    <w:p w:rsidR="00152275" w:rsidRPr="00152275" w:rsidRDefault="00152275" w:rsidP="00152275"/>
    <w:p w:rsidR="006C7D00" w:rsidRDefault="006C7D00"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Pr="006C7D00" w:rsidRDefault="004D24A7" w:rsidP="006C7D00">
      <w:pPr>
        <w:jc w:val="center"/>
        <w:rPr>
          <w:rFonts w:eastAsia="Times New Roman"/>
          <w:b/>
          <w:bCs/>
          <w:kern w:val="1"/>
          <w:sz w:val="48"/>
          <w:szCs w:val="48"/>
        </w:rPr>
      </w:pPr>
    </w:p>
    <w:p w:rsidR="006C7D00" w:rsidRDefault="004D24A7" w:rsidP="006C7D00">
      <w:pPr>
        <w:jc w:val="center"/>
        <w:rPr>
          <w:rFonts w:eastAsia="Times New Roman"/>
          <w:b/>
          <w:bCs/>
          <w:kern w:val="1"/>
          <w:sz w:val="48"/>
          <w:szCs w:val="48"/>
        </w:rPr>
      </w:pPr>
      <w:r>
        <w:rPr>
          <w:rFonts w:eastAsia="Times New Roman"/>
          <w:b/>
          <w:bCs/>
          <w:kern w:val="1"/>
          <w:sz w:val="48"/>
          <w:szCs w:val="48"/>
        </w:rPr>
        <w:t>Agendy Nails</w:t>
      </w: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6C7D00">
      <w:pPr>
        <w:jc w:val="center"/>
        <w:rPr>
          <w:rFonts w:eastAsia="Times New Roman"/>
          <w:b/>
          <w:bCs/>
          <w:kern w:val="1"/>
          <w:sz w:val="48"/>
          <w:szCs w:val="48"/>
        </w:rPr>
      </w:pPr>
    </w:p>
    <w:p w:rsidR="004D24A7" w:rsidRDefault="004D24A7" w:rsidP="004D24A7">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Agenda tus citas con nosotros</w:t>
      </w:r>
    </w:p>
    <w:p w:rsidR="004D24A7" w:rsidRDefault="004D24A7" w:rsidP="004D24A7">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rsidR="004D24A7" w:rsidRDefault="004D24A7" w:rsidP="004D24A7">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rsidR="004D24A7" w:rsidRDefault="004D24A7" w:rsidP="004D24A7">
      <w:pPr>
        <w:rPr>
          <w:rFonts w:ascii="Times New Roman" w:hAnsi="Times New Roman"/>
        </w:rPr>
      </w:pPr>
    </w:p>
    <w:tbl>
      <w:tblPr>
        <w:tblW w:w="9238" w:type="dxa"/>
        <w:tblCellMar>
          <w:top w:w="55" w:type="dxa"/>
          <w:left w:w="55" w:type="dxa"/>
          <w:bottom w:w="55" w:type="dxa"/>
          <w:right w:w="55" w:type="dxa"/>
        </w:tblCellMar>
        <w:tblLook w:val="04A0" w:firstRow="1" w:lastRow="0" w:firstColumn="1" w:lastColumn="0" w:noHBand="0" w:noVBand="1"/>
      </w:tblPr>
      <w:tblGrid>
        <w:gridCol w:w="2946"/>
        <w:gridCol w:w="3967"/>
        <w:gridCol w:w="2325"/>
      </w:tblGrid>
      <w:tr w:rsidR="004D24A7" w:rsidTr="00112F27">
        <w:tc>
          <w:tcPr>
            <w:tcW w:w="2946" w:type="dxa"/>
            <w:tcBorders>
              <w:top w:val="single" w:sz="2" w:space="0" w:color="000000"/>
              <w:left w:val="single" w:sz="2" w:space="0" w:color="000000"/>
              <w:bottom w:val="single" w:sz="2" w:space="0" w:color="000000"/>
            </w:tcBorders>
          </w:tcPr>
          <w:p w:rsidR="004D24A7" w:rsidRDefault="004D24A7" w:rsidP="00112F27">
            <w:pPr>
              <w:pStyle w:val="Contenidodelatabla"/>
            </w:pPr>
            <w:r>
              <w:t>Nombre completo</w:t>
            </w:r>
          </w:p>
        </w:tc>
        <w:tc>
          <w:tcPr>
            <w:tcW w:w="3967" w:type="dxa"/>
            <w:tcBorders>
              <w:top w:val="single" w:sz="2" w:space="0" w:color="000000"/>
              <w:left w:val="single" w:sz="2" w:space="0" w:color="000000"/>
              <w:bottom w:val="single" w:sz="2" w:space="0" w:color="000000"/>
            </w:tcBorders>
          </w:tcPr>
          <w:p w:rsidR="004D24A7" w:rsidRDefault="004D24A7" w:rsidP="00112F27">
            <w:pPr>
              <w:pStyle w:val="Contenidodelatabla"/>
            </w:pPr>
            <w:r>
              <w:t>Correo electrónico</w:t>
            </w:r>
          </w:p>
        </w:tc>
        <w:tc>
          <w:tcPr>
            <w:tcW w:w="2325" w:type="dxa"/>
            <w:tcBorders>
              <w:top w:val="single" w:sz="2" w:space="0" w:color="000000"/>
              <w:left w:val="single" w:sz="2" w:space="0" w:color="000000"/>
              <w:bottom w:val="single" w:sz="2" w:space="0" w:color="000000"/>
              <w:right w:val="single" w:sz="2" w:space="0" w:color="000000"/>
            </w:tcBorders>
          </w:tcPr>
          <w:p w:rsidR="004D24A7" w:rsidRDefault="004D24A7" w:rsidP="00112F27">
            <w:pPr>
              <w:pStyle w:val="Contenidodelatabla"/>
            </w:pPr>
            <w:r>
              <w:t>Rol</w:t>
            </w:r>
          </w:p>
        </w:tc>
      </w:tr>
      <w:tr w:rsidR="004D24A7" w:rsidTr="00112F27">
        <w:trPr>
          <w:trHeight w:val="628"/>
        </w:trPr>
        <w:tc>
          <w:tcPr>
            <w:tcW w:w="2946" w:type="dxa"/>
            <w:tcBorders>
              <w:left w:val="single" w:sz="2" w:space="0" w:color="000000"/>
              <w:bottom w:val="single" w:sz="2" w:space="0" w:color="000000"/>
            </w:tcBorders>
          </w:tcPr>
          <w:p w:rsidR="004D24A7" w:rsidRDefault="004D24A7" w:rsidP="00112F27">
            <w:pPr>
              <w:pStyle w:val="Contenidodelatabla"/>
            </w:pPr>
            <w:r>
              <w:t>Diana Carolina Reyes</w:t>
            </w:r>
          </w:p>
        </w:tc>
        <w:tc>
          <w:tcPr>
            <w:tcW w:w="3967" w:type="dxa"/>
            <w:tcBorders>
              <w:left w:val="single" w:sz="2" w:space="0" w:color="000000"/>
              <w:bottom w:val="single" w:sz="2" w:space="0" w:color="000000"/>
            </w:tcBorders>
          </w:tcPr>
          <w:p w:rsidR="004D24A7" w:rsidRDefault="00E800FC" w:rsidP="00112F27">
            <w:pPr>
              <w:rPr>
                <w:rFonts w:ascii="Times New Roman" w:hAnsi="Times New Roman"/>
              </w:rPr>
            </w:pPr>
            <w:hyperlink r:id="rId7">
              <w:r w:rsidR="004D24A7">
                <w:rPr>
                  <w:rStyle w:val="EnlacedeInternet"/>
                  <w:rFonts w:ascii="Times New Roman" w:hAnsi="Times New Roman"/>
                </w:rPr>
                <w:t>D</w:t>
              </w:r>
            </w:hyperlink>
            <w:hyperlink r:id="rId8">
              <w:r w:rsidR="004D24A7">
                <w:rPr>
                  <w:rStyle w:val="EnlacedeInternet"/>
                  <w:rFonts w:ascii="Times New Roman" w:hAnsi="Times New Roman"/>
                </w:rPr>
                <w:t>ianac.reyesmantilla@gmail.com</w:t>
              </w:r>
            </w:hyperlink>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 xml:space="preserve">Administrador de configuración </w:t>
            </w:r>
          </w:p>
        </w:tc>
      </w:tr>
      <w:tr w:rsidR="004D24A7" w:rsidTr="00112F27">
        <w:trPr>
          <w:trHeight w:val="481"/>
        </w:trPr>
        <w:tc>
          <w:tcPr>
            <w:tcW w:w="2946" w:type="dxa"/>
            <w:tcBorders>
              <w:left w:val="single" w:sz="2" w:space="0" w:color="000000"/>
              <w:bottom w:val="single" w:sz="2" w:space="0" w:color="000000"/>
            </w:tcBorders>
          </w:tcPr>
          <w:p w:rsidR="004D24A7" w:rsidRDefault="004D24A7" w:rsidP="00112F27">
            <w:pPr>
              <w:pStyle w:val="Contenidodelatabla"/>
            </w:pPr>
            <w:r>
              <w:t>Irme Zoraida Cárdenas</w:t>
            </w:r>
          </w:p>
        </w:tc>
        <w:tc>
          <w:tcPr>
            <w:tcW w:w="3967" w:type="dxa"/>
            <w:tcBorders>
              <w:left w:val="single" w:sz="2" w:space="0" w:color="000000"/>
              <w:bottom w:val="single" w:sz="2" w:space="0" w:color="000000"/>
            </w:tcBorders>
          </w:tcPr>
          <w:p w:rsidR="004D24A7" w:rsidRDefault="00E800FC" w:rsidP="00112F27">
            <w:pPr>
              <w:rPr>
                <w:rFonts w:ascii="Times New Roman" w:hAnsi="Times New Roman"/>
              </w:rPr>
            </w:pPr>
            <w:hyperlink r:id="rId9">
              <w:r w:rsidR="004D24A7">
                <w:rPr>
                  <w:rStyle w:val="EnlacedeInternet"/>
                  <w:rFonts w:ascii="Times New Roman" w:hAnsi="Times New Roman"/>
                  <w:spacing w:val="-3"/>
                  <w:sz w:val="26"/>
                  <w:highlight w:val="white"/>
                </w:rPr>
                <w:t>Irzorcar51@gmail.com</w:t>
              </w:r>
            </w:hyperlink>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Diseñador software</w:t>
            </w:r>
          </w:p>
        </w:tc>
      </w:tr>
      <w:tr w:rsidR="004D24A7" w:rsidTr="00112F27">
        <w:trPr>
          <w:trHeight w:val="584"/>
        </w:trPr>
        <w:tc>
          <w:tcPr>
            <w:tcW w:w="2946" w:type="dxa"/>
            <w:tcBorders>
              <w:left w:val="single" w:sz="2" w:space="0" w:color="000000"/>
              <w:bottom w:val="single" w:sz="2" w:space="0" w:color="000000"/>
            </w:tcBorders>
          </w:tcPr>
          <w:p w:rsidR="004D24A7" w:rsidRDefault="004D24A7" w:rsidP="00112F27">
            <w:pPr>
              <w:pStyle w:val="Contenidodelatabla"/>
            </w:pPr>
            <w:r>
              <w:t xml:space="preserve">Yenny </w:t>
            </w:r>
            <w:r w:rsidR="007C310E">
              <w:t>Natacha</w:t>
            </w:r>
            <w:r>
              <w:t xml:space="preserve"> Libreros</w:t>
            </w:r>
          </w:p>
        </w:tc>
        <w:tc>
          <w:tcPr>
            <w:tcW w:w="3967" w:type="dxa"/>
            <w:tcBorders>
              <w:left w:val="single" w:sz="2" w:space="0" w:color="000000"/>
              <w:bottom w:val="single" w:sz="2" w:space="0" w:color="000000"/>
            </w:tcBorders>
          </w:tcPr>
          <w:p w:rsidR="004D24A7" w:rsidRDefault="004D24A7" w:rsidP="00112F27">
            <w:pPr>
              <w:rPr>
                <w:rFonts w:ascii="Times New Roman" w:hAnsi="Times New Roman"/>
              </w:rPr>
            </w:pPr>
            <w:r>
              <w:rPr>
                <w:rStyle w:val="EnlacedeInternet"/>
                <w:rFonts w:ascii="Times New Roman" w:hAnsi="Times New Roman"/>
              </w:rPr>
              <w:t>Yenny.libreros@correounivalle.edu.co</w:t>
            </w:r>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Product Owner y Diseñador software</w:t>
            </w:r>
          </w:p>
        </w:tc>
      </w:tr>
      <w:tr w:rsidR="004D24A7" w:rsidTr="00112F27">
        <w:trPr>
          <w:trHeight w:val="579"/>
        </w:trPr>
        <w:tc>
          <w:tcPr>
            <w:tcW w:w="2946" w:type="dxa"/>
            <w:tcBorders>
              <w:left w:val="single" w:sz="2" w:space="0" w:color="000000"/>
              <w:bottom w:val="single" w:sz="2" w:space="0" w:color="000000"/>
            </w:tcBorders>
          </w:tcPr>
          <w:p w:rsidR="004D24A7" w:rsidRDefault="004D24A7" w:rsidP="00112F27">
            <w:pPr>
              <w:pStyle w:val="Contenidodelatabla"/>
            </w:pPr>
            <w:r>
              <w:t>Camila Acosta Nieto</w:t>
            </w:r>
          </w:p>
        </w:tc>
        <w:tc>
          <w:tcPr>
            <w:tcW w:w="3967" w:type="dxa"/>
            <w:tcBorders>
              <w:left w:val="single" w:sz="2" w:space="0" w:color="000000"/>
              <w:bottom w:val="single" w:sz="2" w:space="0" w:color="000000"/>
            </w:tcBorders>
          </w:tcPr>
          <w:p w:rsidR="004D24A7" w:rsidRDefault="004D24A7" w:rsidP="00112F27">
            <w:pPr>
              <w:pStyle w:val="Contenidodelatabla"/>
            </w:pPr>
            <w:r>
              <w:t>Cami.an693@gmail.com</w:t>
            </w:r>
          </w:p>
        </w:tc>
        <w:tc>
          <w:tcPr>
            <w:tcW w:w="2325" w:type="dxa"/>
            <w:tcBorders>
              <w:left w:val="single" w:sz="2" w:space="0" w:color="000000"/>
              <w:bottom w:val="single" w:sz="2" w:space="0" w:color="000000"/>
              <w:right w:val="single" w:sz="2" w:space="0" w:color="000000"/>
            </w:tcBorders>
          </w:tcPr>
          <w:p w:rsidR="004D24A7" w:rsidRDefault="004D24A7" w:rsidP="00112F27">
            <w:pPr>
              <w:rPr>
                <w:rFonts w:ascii="Times New Roman" w:hAnsi="Times New Roman"/>
              </w:rPr>
            </w:pPr>
            <w:r>
              <w:rPr>
                <w:rFonts w:ascii="Times New Roman" w:hAnsi="Times New Roman"/>
              </w:rPr>
              <w:t>Diseñador UI</w:t>
            </w:r>
          </w:p>
        </w:tc>
      </w:tr>
    </w:tbl>
    <w:p w:rsidR="004D24A7" w:rsidRDefault="004D24A7" w:rsidP="004D24A7">
      <w:pPr>
        <w:rPr>
          <w:rFonts w:ascii="Times New Roman" w:hAnsi="Times New Roman"/>
        </w:rPr>
      </w:pPr>
    </w:p>
    <w:p w:rsidR="004D24A7" w:rsidRDefault="004D24A7" w:rsidP="004D24A7">
      <w:pPr>
        <w:rPr>
          <w:rFonts w:ascii="Times New Roman" w:hAnsi="Times New Roman"/>
        </w:rPr>
      </w:pPr>
    </w:p>
    <w:p w:rsidR="004D24A7" w:rsidRDefault="004D24A7" w:rsidP="004D24A7">
      <w:pPr>
        <w:rPr>
          <w:rFonts w:ascii="Times New Roman" w:hAnsi="Times New Roman"/>
        </w:rPr>
      </w:pPr>
    </w:p>
    <w:p w:rsidR="004D24A7" w:rsidRDefault="004D24A7" w:rsidP="004D24A7">
      <w:pPr>
        <w:jc w:val="center"/>
        <w:rPr>
          <w:rFonts w:ascii="Times New Roman" w:hAnsi="Times New Roman"/>
        </w:rPr>
      </w:pPr>
    </w:p>
    <w:p w:rsidR="004D24A7" w:rsidRDefault="00152275" w:rsidP="004D24A7">
      <w:pPr>
        <w:jc w:val="center"/>
        <w:rPr>
          <w:rFonts w:ascii="Times New Roman" w:hAnsi="Times New Roman"/>
        </w:rPr>
      </w:pPr>
      <w:r>
        <w:rPr>
          <w:rFonts w:ascii="Times New Roman" w:hAnsi="Times New Roman"/>
        </w:rPr>
        <w:t>Fecha de presentación: 29</w:t>
      </w:r>
      <w:r w:rsidR="004D24A7">
        <w:rPr>
          <w:rFonts w:ascii="Times New Roman" w:hAnsi="Times New Roman"/>
        </w:rPr>
        <w:t>/09/2021</w:t>
      </w:r>
    </w:p>
    <w:p w:rsidR="00152275" w:rsidRDefault="00152275" w:rsidP="004D24A7">
      <w:pPr>
        <w:jc w:val="center"/>
        <w:rPr>
          <w:rFonts w:ascii="Times New Roman" w:hAnsi="Times New Roman"/>
        </w:rPr>
      </w:pPr>
    </w:p>
    <w:p w:rsidR="00152275" w:rsidRDefault="00152275" w:rsidP="00152275">
      <w:pPr>
        <w:pStyle w:val="Prrafodelista"/>
        <w:numPr>
          <w:ilvl w:val="0"/>
          <w:numId w:val="14"/>
        </w:numPr>
        <w:rPr>
          <w:rFonts w:ascii="Times New Roman" w:hAnsi="Times New Roman"/>
          <w:b/>
          <w:sz w:val="24"/>
          <w:szCs w:val="24"/>
        </w:rPr>
      </w:pPr>
      <w:r>
        <w:rPr>
          <w:rFonts w:ascii="Times New Roman" w:hAnsi="Times New Roman"/>
          <w:b/>
          <w:sz w:val="24"/>
          <w:szCs w:val="24"/>
        </w:rPr>
        <w:lastRenderedPageBreak/>
        <w:t>Entregables</w:t>
      </w:r>
    </w:p>
    <w:p w:rsidR="007227C5" w:rsidRDefault="007227C5" w:rsidP="007227C5">
      <w:pPr>
        <w:pStyle w:val="Prrafodelista"/>
        <w:rPr>
          <w:rFonts w:ascii="Times New Roman" w:hAnsi="Times New Roman"/>
          <w:sz w:val="24"/>
          <w:szCs w:val="24"/>
        </w:rPr>
      </w:pPr>
      <w:r>
        <w:rPr>
          <w:rFonts w:ascii="Times New Roman" w:hAnsi="Times New Roman"/>
          <w:sz w:val="24"/>
          <w:szCs w:val="24"/>
        </w:rPr>
        <w:t>En el siguiente repositorio compartido se encuentran los códigos de todas las pantallas, el merge de todas las ramas se está realizando en la rama development:</w:t>
      </w:r>
    </w:p>
    <w:p w:rsidR="007227C5" w:rsidRDefault="007227C5" w:rsidP="007227C5">
      <w:pPr>
        <w:pStyle w:val="Prrafodelista"/>
        <w:rPr>
          <w:rFonts w:ascii="Times New Roman" w:hAnsi="Times New Roman"/>
          <w:sz w:val="24"/>
          <w:szCs w:val="24"/>
        </w:rPr>
      </w:pPr>
      <w:r w:rsidRPr="007227C5">
        <w:rPr>
          <w:rFonts w:ascii="Times New Roman" w:hAnsi="Times New Roman"/>
          <w:sz w:val="24"/>
          <w:szCs w:val="24"/>
        </w:rPr>
        <w:t>https://github.com/nanareyes/Proyecto-Ciclo-3/tree/development</w:t>
      </w:r>
    </w:p>
    <w:p w:rsidR="007227C5" w:rsidRPr="007227C5" w:rsidRDefault="007227C5" w:rsidP="007227C5">
      <w:pPr>
        <w:pStyle w:val="Prrafodelista"/>
        <w:rPr>
          <w:rFonts w:ascii="Times New Roman" w:hAnsi="Times New Roman"/>
          <w:sz w:val="24"/>
          <w:szCs w:val="24"/>
        </w:rPr>
      </w:pPr>
    </w:p>
    <w:p w:rsidR="00152275" w:rsidRDefault="00152275" w:rsidP="00152275">
      <w:pPr>
        <w:pStyle w:val="Prrafodelista"/>
        <w:numPr>
          <w:ilvl w:val="0"/>
          <w:numId w:val="14"/>
        </w:numPr>
        <w:rPr>
          <w:rFonts w:ascii="Times New Roman" w:hAnsi="Times New Roman"/>
          <w:b/>
          <w:sz w:val="24"/>
          <w:szCs w:val="24"/>
        </w:rPr>
      </w:pPr>
      <w:r>
        <w:rPr>
          <w:rFonts w:ascii="Times New Roman" w:hAnsi="Times New Roman"/>
          <w:b/>
          <w:sz w:val="24"/>
          <w:szCs w:val="24"/>
        </w:rPr>
        <w:t>Plan de acciones de mejora</w:t>
      </w:r>
    </w:p>
    <w:p w:rsidR="007227C5" w:rsidRPr="007227C5" w:rsidRDefault="007227C5" w:rsidP="007227C5">
      <w:pPr>
        <w:pStyle w:val="Prrafodelista"/>
        <w:rPr>
          <w:rFonts w:ascii="Times New Roman" w:hAnsi="Times New Roman"/>
          <w:sz w:val="24"/>
          <w:szCs w:val="24"/>
        </w:rPr>
      </w:pPr>
      <w:r w:rsidRPr="007227C5">
        <w:rPr>
          <w:rFonts w:ascii="Times New Roman" w:hAnsi="Times New Roman"/>
          <w:sz w:val="24"/>
          <w:szCs w:val="24"/>
        </w:rPr>
        <w:t>Se falló un poco dado que hubo mucha sobrecarga en el desarrollo de todas las pantallas.</w:t>
      </w:r>
    </w:p>
    <w:p w:rsidR="007227C5" w:rsidRDefault="007227C5" w:rsidP="007227C5">
      <w:pPr>
        <w:pStyle w:val="Prrafodelista"/>
        <w:rPr>
          <w:rFonts w:ascii="Times New Roman" w:hAnsi="Times New Roman"/>
          <w:b/>
          <w:sz w:val="24"/>
          <w:szCs w:val="24"/>
        </w:rPr>
      </w:pPr>
    </w:p>
    <w:p w:rsidR="00152275" w:rsidRDefault="00152275" w:rsidP="00152275">
      <w:pPr>
        <w:pStyle w:val="Prrafodelista"/>
        <w:numPr>
          <w:ilvl w:val="0"/>
          <w:numId w:val="14"/>
        </w:numPr>
        <w:rPr>
          <w:rFonts w:ascii="Times New Roman" w:hAnsi="Times New Roman"/>
          <w:b/>
          <w:sz w:val="24"/>
          <w:szCs w:val="24"/>
        </w:rPr>
      </w:pPr>
      <w:r>
        <w:rPr>
          <w:rFonts w:ascii="Times New Roman" w:hAnsi="Times New Roman"/>
          <w:b/>
          <w:sz w:val="24"/>
          <w:szCs w:val="24"/>
        </w:rPr>
        <w:t>Nuevas best practices</w:t>
      </w:r>
    </w:p>
    <w:p w:rsidR="007227C5" w:rsidRPr="007227C5" w:rsidRDefault="007227C5" w:rsidP="007227C5">
      <w:pPr>
        <w:pStyle w:val="Prrafodelista"/>
        <w:rPr>
          <w:rFonts w:ascii="Times New Roman" w:hAnsi="Times New Roman"/>
          <w:sz w:val="24"/>
          <w:szCs w:val="24"/>
        </w:rPr>
      </w:pPr>
      <w:r w:rsidRPr="007227C5">
        <w:rPr>
          <w:rFonts w:ascii="Times New Roman" w:hAnsi="Times New Roman"/>
          <w:sz w:val="24"/>
          <w:szCs w:val="24"/>
        </w:rPr>
        <w:t>Se estandarizo un manual de estilos para que todas las pantallas quedarán iguales. Por medio de mockups realizado en figma se estandarizo el CSS para todas las pantallas tuvieran simetría y conexión.</w:t>
      </w:r>
    </w:p>
    <w:p w:rsidR="007227C5" w:rsidRDefault="007227C5" w:rsidP="007227C5">
      <w:pPr>
        <w:pStyle w:val="Prrafodelista"/>
        <w:rPr>
          <w:rFonts w:ascii="Times New Roman" w:hAnsi="Times New Roman"/>
          <w:b/>
          <w:sz w:val="24"/>
          <w:szCs w:val="24"/>
        </w:rPr>
      </w:pPr>
    </w:p>
    <w:p w:rsidR="00152275" w:rsidRDefault="00152275" w:rsidP="00152275">
      <w:pPr>
        <w:pStyle w:val="Prrafodelista"/>
        <w:numPr>
          <w:ilvl w:val="0"/>
          <w:numId w:val="14"/>
        </w:numPr>
        <w:rPr>
          <w:rFonts w:ascii="Times New Roman" w:hAnsi="Times New Roman"/>
          <w:b/>
          <w:sz w:val="24"/>
          <w:szCs w:val="24"/>
        </w:rPr>
      </w:pPr>
      <w:r>
        <w:rPr>
          <w:rFonts w:ascii="Times New Roman" w:hAnsi="Times New Roman"/>
          <w:b/>
          <w:sz w:val="24"/>
          <w:szCs w:val="24"/>
        </w:rPr>
        <w:t>Acuerdos de equipo actualizados</w:t>
      </w:r>
    </w:p>
    <w:p w:rsidR="007227C5" w:rsidRDefault="007227C5" w:rsidP="007227C5">
      <w:pPr>
        <w:pStyle w:val="Prrafodelista"/>
        <w:rPr>
          <w:rFonts w:ascii="Times New Roman" w:hAnsi="Times New Roman"/>
          <w:sz w:val="24"/>
          <w:szCs w:val="24"/>
        </w:rPr>
      </w:pPr>
      <w:r>
        <w:rPr>
          <w:rFonts w:ascii="Times New Roman" w:hAnsi="Times New Roman"/>
          <w:sz w:val="24"/>
          <w:szCs w:val="24"/>
        </w:rPr>
        <w:t>Diana y Natacha se encargaron de realizar todas las pantallas con HTML y CSS.</w:t>
      </w:r>
    </w:p>
    <w:p w:rsidR="007227C5" w:rsidRDefault="007227C5" w:rsidP="007227C5">
      <w:pPr>
        <w:pStyle w:val="Prrafodelista"/>
        <w:rPr>
          <w:rFonts w:ascii="Times New Roman" w:hAnsi="Times New Roman"/>
          <w:sz w:val="24"/>
          <w:szCs w:val="24"/>
        </w:rPr>
      </w:pPr>
      <w:r>
        <w:rPr>
          <w:rFonts w:ascii="Times New Roman" w:hAnsi="Times New Roman"/>
          <w:sz w:val="24"/>
          <w:szCs w:val="24"/>
        </w:rPr>
        <w:t>Diana ingreso a todas las pantallas en bootstrap y el container.</w:t>
      </w:r>
    </w:p>
    <w:p w:rsidR="007227C5" w:rsidRDefault="007227C5" w:rsidP="007227C5">
      <w:pPr>
        <w:pStyle w:val="Prrafodelista"/>
        <w:rPr>
          <w:rFonts w:ascii="Times New Roman" w:hAnsi="Times New Roman"/>
          <w:sz w:val="24"/>
          <w:szCs w:val="24"/>
        </w:rPr>
      </w:pPr>
      <w:r>
        <w:rPr>
          <w:rFonts w:ascii="Times New Roman" w:hAnsi="Times New Roman"/>
          <w:sz w:val="24"/>
          <w:szCs w:val="24"/>
        </w:rPr>
        <w:t>Diana realizo el merge a la rama de develoment y creo el repositorio compartido.</w:t>
      </w:r>
    </w:p>
    <w:p w:rsidR="007227C5" w:rsidRDefault="007227C5" w:rsidP="007227C5">
      <w:pPr>
        <w:pStyle w:val="Prrafodelista"/>
        <w:rPr>
          <w:rFonts w:ascii="Times New Roman" w:hAnsi="Times New Roman"/>
          <w:sz w:val="24"/>
          <w:szCs w:val="24"/>
        </w:rPr>
      </w:pPr>
      <w:r>
        <w:rPr>
          <w:rFonts w:ascii="Times New Roman" w:hAnsi="Times New Roman"/>
          <w:sz w:val="24"/>
          <w:szCs w:val="24"/>
        </w:rPr>
        <w:t>Natacha creo los tableros de Trello para cada sprint.</w:t>
      </w:r>
    </w:p>
    <w:p w:rsidR="007227C5" w:rsidRDefault="007227C5" w:rsidP="007227C5">
      <w:pPr>
        <w:pStyle w:val="Prrafodelista"/>
        <w:rPr>
          <w:rFonts w:ascii="Times New Roman" w:hAnsi="Times New Roman"/>
          <w:sz w:val="24"/>
          <w:szCs w:val="24"/>
        </w:rPr>
      </w:pPr>
      <w:r>
        <w:rPr>
          <w:rFonts w:ascii="Times New Roman" w:hAnsi="Times New Roman"/>
          <w:sz w:val="24"/>
          <w:szCs w:val="24"/>
        </w:rPr>
        <w:t>Irma realizo el FOOTER.</w:t>
      </w:r>
    </w:p>
    <w:p w:rsidR="007227C5" w:rsidRDefault="007227C5" w:rsidP="007227C5">
      <w:pPr>
        <w:pStyle w:val="Prrafodelista"/>
        <w:rPr>
          <w:rFonts w:ascii="Times New Roman" w:hAnsi="Times New Roman"/>
          <w:sz w:val="24"/>
          <w:szCs w:val="24"/>
        </w:rPr>
      </w:pPr>
      <w:r>
        <w:rPr>
          <w:rFonts w:ascii="Times New Roman" w:hAnsi="Times New Roman"/>
          <w:sz w:val="24"/>
          <w:szCs w:val="24"/>
        </w:rPr>
        <w:t>Camila realizo la parte documental, product backlog priorizado y el mockup.</w:t>
      </w:r>
    </w:p>
    <w:p w:rsidR="00275F74" w:rsidRPr="007227C5" w:rsidRDefault="00275F74" w:rsidP="007227C5">
      <w:pPr>
        <w:pStyle w:val="Prrafodelista"/>
        <w:rPr>
          <w:rFonts w:ascii="Times New Roman" w:hAnsi="Times New Roman"/>
          <w:sz w:val="24"/>
          <w:szCs w:val="24"/>
        </w:rPr>
      </w:pPr>
      <w:bookmarkStart w:id="1" w:name="_GoBack"/>
      <w:bookmarkEnd w:id="1"/>
    </w:p>
    <w:p w:rsidR="00152275" w:rsidRDefault="007227C5" w:rsidP="00152275">
      <w:pPr>
        <w:pStyle w:val="Prrafodelista"/>
        <w:numPr>
          <w:ilvl w:val="0"/>
          <w:numId w:val="14"/>
        </w:numPr>
        <w:rPr>
          <w:rFonts w:ascii="Times New Roman" w:hAnsi="Times New Roman"/>
          <w:b/>
          <w:sz w:val="24"/>
          <w:szCs w:val="24"/>
        </w:rPr>
      </w:pPr>
      <w:r>
        <w:rPr>
          <w:rFonts w:ascii="Times New Roman" w:hAnsi="Times New Roman"/>
          <w:b/>
          <w:sz w:val="24"/>
          <w:szCs w:val="24"/>
        </w:rPr>
        <w:t>Impedimentos</w:t>
      </w:r>
      <w:r w:rsidR="00152275">
        <w:rPr>
          <w:rFonts w:ascii="Times New Roman" w:hAnsi="Times New Roman"/>
          <w:b/>
          <w:sz w:val="24"/>
          <w:szCs w:val="24"/>
        </w:rPr>
        <w:t xml:space="preserve"> a escalar</w:t>
      </w:r>
    </w:p>
    <w:p w:rsidR="007227C5" w:rsidRPr="007227C5" w:rsidRDefault="007227C5" w:rsidP="007227C5">
      <w:pPr>
        <w:pStyle w:val="Prrafodelista"/>
        <w:rPr>
          <w:rFonts w:ascii="Times New Roman" w:hAnsi="Times New Roman"/>
          <w:sz w:val="24"/>
          <w:szCs w:val="24"/>
        </w:rPr>
      </w:pPr>
      <w:r w:rsidRPr="007227C5">
        <w:rPr>
          <w:rFonts w:ascii="Times New Roman" w:hAnsi="Times New Roman"/>
          <w:sz w:val="24"/>
          <w:szCs w:val="24"/>
        </w:rPr>
        <w:t>Yesid no cumplió los compromisos acordados, por lo que la parte de él la realizamos los demás integrantes del equipo, por lo que él de manera voluntaria decidió retirarse del equipo, entonces de ahora en adelante solo seguimos: Diana, Camila, Irma y Natacha.</w:t>
      </w:r>
      <w:bookmarkEnd w:id="0"/>
    </w:p>
    <w:sectPr w:rsidR="007227C5" w:rsidRPr="007227C5" w:rsidSect="00A24435">
      <w:headerReference w:type="default" r:id="rId10"/>
      <w:headerReference w:type="first" r:id="rId11"/>
      <w:pgSz w:w="11905" w:h="16837" w:code="9"/>
      <w:pgMar w:top="1418" w:right="1701" w:bottom="1134" w:left="170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0FC" w:rsidRDefault="00E800FC" w:rsidP="00A24435">
      <w:pPr>
        <w:spacing w:before="0"/>
      </w:pPr>
      <w:r>
        <w:separator/>
      </w:r>
    </w:p>
  </w:endnote>
  <w:endnote w:type="continuationSeparator" w:id="0">
    <w:p w:rsidR="00E800FC" w:rsidRDefault="00E800FC" w:rsidP="00A2443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0FC" w:rsidRDefault="00E800FC" w:rsidP="00A24435">
      <w:pPr>
        <w:spacing w:before="0"/>
      </w:pPr>
      <w:r>
        <w:separator/>
      </w:r>
    </w:p>
  </w:footnote>
  <w:footnote w:type="continuationSeparator" w:id="0">
    <w:p w:rsidR="00E800FC" w:rsidRDefault="00E800FC" w:rsidP="00A2443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5" w:type="dxa"/>
      <w:tblInd w:w="108" w:type="dxa"/>
      <w:tblLayout w:type="fixed"/>
      <w:tblLook w:val="0000" w:firstRow="0" w:lastRow="0" w:firstColumn="0" w:lastColumn="0" w:noHBand="0" w:noVBand="0"/>
    </w:tblPr>
    <w:tblGrid>
      <w:gridCol w:w="3085"/>
      <w:gridCol w:w="5420"/>
    </w:tblGrid>
    <w:tr w:rsidR="00097C5E">
      <w:trPr>
        <w:trHeight w:val="851"/>
      </w:trPr>
      <w:tc>
        <w:tcPr>
          <w:tcW w:w="3085" w:type="dxa"/>
        </w:tcPr>
        <w:p w:rsidR="00097C5E" w:rsidRDefault="00E800FC" w:rsidP="000532FE">
          <w:pPr>
            <w:snapToGrid w:val="0"/>
            <w:spacing w:before="0" w:line="240" w:lineRule="atLeast"/>
            <w:rPr>
              <w:rFonts w:cs="Arial"/>
            </w:rPr>
          </w:pPr>
        </w:p>
      </w:tc>
      <w:tc>
        <w:tcPr>
          <w:tcW w:w="5420" w:type="dxa"/>
        </w:tcPr>
        <w:p w:rsidR="00097C5E" w:rsidRDefault="00E800FC" w:rsidP="008A2CA8">
          <w:pPr>
            <w:tabs>
              <w:tab w:val="left" w:pos="1135"/>
            </w:tabs>
            <w:snapToGrid w:val="0"/>
            <w:spacing w:before="0" w:line="240" w:lineRule="atLeast"/>
            <w:ind w:right="68"/>
            <w:jc w:val="right"/>
            <w:rPr>
              <w:rFonts w:cs="Arial"/>
            </w:rPr>
          </w:pPr>
        </w:p>
      </w:tc>
    </w:tr>
  </w:tbl>
  <w:p w:rsidR="002C0B1E" w:rsidRDefault="00E800F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D00" w:rsidRDefault="006C7D00">
    <w:pPr>
      <w:pStyle w:val="Encabezado"/>
    </w:pPr>
  </w:p>
  <w:p w:rsidR="002C0B1E" w:rsidRDefault="00E800FC" w:rsidP="002C0B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390" w:hanging="390"/>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Arial" w:hAnsi="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singleLevel"/>
    <w:tmpl w:val="00000003"/>
    <w:name w:val="WW8Num3"/>
    <w:lvl w:ilvl="0">
      <w:numFmt w:val="bullet"/>
      <w:lvlText w:val="-"/>
      <w:lvlJc w:val="left"/>
      <w:pPr>
        <w:tabs>
          <w:tab w:val="num" w:pos="0"/>
        </w:tabs>
        <w:ind w:left="405" w:hanging="360"/>
      </w:pPr>
      <w:rPr>
        <w:rFonts w:ascii="Arial" w:hAnsi="Arial" w:cs="Aria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Arial" w:hAnsi="Arial" w:cs="Arial"/>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7FE5061"/>
    <w:multiLevelType w:val="hybridMultilevel"/>
    <w:tmpl w:val="BFB62D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916746"/>
    <w:multiLevelType w:val="hybridMultilevel"/>
    <w:tmpl w:val="6C569E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1F7565"/>
    <w:multiLevelType w:val="hybridMultilevel"/>
    <w:tmpl w:val="CFA0E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24F3AE9"/>
    <w:multiLevelType w:val="hybridMultilevel"/>
    <w:tmpl w:val="9B7C607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9" w15:restartNumberingAfterBreak="0">
    <w:nsid w:val="407623E5"/>
    <w:multiLevelType w:val="hybridMultilevel"/>
    <w:tmpl w:val="961054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B7765FB"/>
    <w:multiLevelType w:val="hybridMultilevel"/>
    <w:tmpl w:val="225EC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31225BB"/>
    <w:multiLevelType w:val="hybridMultilevel"/>
    <w:tmpl w:val="3BAEE3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708186D"/>
    <w:multiLevelType w:val="hybridMultilevel"/>
    <w:tmpl w:val="8EDAA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F931CAC"/>
    <w:multiLevelType w:val="hybridMultilevel"/>
    <w:tmpl w:val="867E2D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3"/>
  </w:num>
  <w:num w:numId="7">
    <w:abstractNumId w:val="6"/>
  </w:num>
  <w:num w:numId="8">
    <w:abstractNumId w:val="12"/>
  </w:num>
  <w:num w:numId="9">
    <w:abstractNumId w:val="8"/>
  </w:num>
  <w:num w:numId="10">
    <w:abstractNumId w:val="10"/>
  </w:num>
  <w:num w:numId="11">
    <w:abstractNumId w:val="5"/>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35"/>
    <w:rsid w:val="00012B83"/>
    <w:rsid w:val="00054B76"/>
    <w:rsid w:val="000A0821"/>
    <w:rsid w:val="00152275"/>
    <w:rsid w:val="00192D9F"/>
    <w:rsid w:val="001931A3"/>
    <w:rsid w:val="0019406E"/>
    <w:rsid w:val="001C462F"/>
    <w:rsid w:val="00250389"/>
    <w:rsid w:val="00275F74"/>
    <w:rsid w:val="002D31F8"/>
    <w:rsid w:val="00377551"/>
    <w:rsid w:val="0049708E"/>
    <w:rsid w:val="004D24A7"/>
    <w:rsid w:val="0056193C"/>
    <w:rsid w:val="005D47FA"/>
    <w:rsid w:val="00644323"/>
    <w:rsid w:val="00694213"/>
    <w:rsid w:val="006C6373"/>
    <w:rsid w:val="006C7D00"/>
    <w:rsid w:val="007227C5"/>
    <w:rsid w:val="007C310E"/>
    <w:rsid w:val="00827865"/>
    <w:rsid w:val="00854AC8"/>
    <w:rsid w:val="00933BD5"/>
    <w:rsid w:val="00990C41"/>
    <w:rsid w:val="00A023BB"/>
    <w:rsid w:val="00A21252"/>
    <w:rsid w:val="00A24435"/>
    <w:rsid w:val="00A40A2A"/>
    <w:rsid w:val="00B17213"/>
    <w:rsid w:val="00BC7F03"/>
    <w:rsid w:val="00DE5175"/>
    <w:rsid w:val="00E800FC"/>
    <w:rsid w:val="00E90060"/>
    <w:rsid w:val="00F12E35"/>
    <w:rsid w:val="00F42C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6B6699-260C-403D-8CD0-7F2BB7BB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435"/>
    <w:pPr>
      <w:suppressAutoHyphens/>
      <w:spacing w:before="60" w:after="0" w:line="240" w:lineRule="auto"/>
      <w:jc w:val="both"/>
    </w:pPr>
    <w:rPr>
      <w:rFonts w:ascii="Arial" w:eastAsia="Calibri" w:hAnsi="Arial" w:cs="Calibri"/>
      <w:sz w:val="20"/>
      <w:lang w:val="es-ES" w:eastAsia="ar-SA"/>
    </w:rPr>
  </w:style>
  <w:style w:type="paragraph" w:styleId="Ttulo1">
    <w:name w:val="heading 1"/>
    <w:basedOn w:val="Normal"/>
    <w:next w:val="Normal"/>
    <w:link w:val="Ttulo1Car"/>
    <w:qFormat/>
    <w:rsid w:val="00A24435"/>
    <w:pPr>
      <w:keepNext/>
      <w:numPr>
        <w:numId w:val="1"/>
      </w:numPr>
      <w:spacing w:before="240" w:after="60"/>
      <w:outlineLvl w:val="0"/>
    </w:pPr>
    <w:rPr>
      <w:rFonts w:eastAsia="Times New Roman"/>
      <w:b/>
      <w:bCs/>
      <w:kern w:val="1"/>
      <w:sz w:val="28"/>
      <w:szCs w:val="32"/>
    </w:rPr>
  </w:style>
  <w:style w:type="paragraph" w:styleId="Ttulo2">
    <w:name w:val="heading 2"/>
    <w:basedOn w:val="Normal"/>
    <w:next w:val="Normal"/>
    <w:link w:val="Ttulo2Car"/>
    <w:qFormat/>
    <w:rsid w:val="00A24435"/>
    <w:pPr>
      <w:keepNext/>
      <w:numPr>
        <w:ilvl w:val="1"/>
        <w:numId w:val="1"/>
      </w:numPr>
      <w:spacing w:before="240" w:after="60"/>
      <w:outlineLvl w:val="1"/>
    </w:pPr>
    <w:rPr>
      <w:rFonts w:eastAsia="Times New Roman"/>
      <w:b/>
      <w:bCs/>
      <w:i/>
      <w:iCs/>
      <w:sz w:val="24"/>
      <w:szCs w:val="28"/>
    </w:rPr>
  </w:style>
  <w:style w:type="paragraph" w:styleId="Ttulo3">
    <w:name w:val="heading 3"/>
    <w:basedOn w:val="Normal"/>
    <w:next w:val="Normal"/>
    <w:link w:val="Ttulo3Car"/>
    <w:qFormat/>
    <w:rsid w:val="00A24435"/>
    <w:pPr>
      <w:keepNext/>
      <w:numPr>
        <w:ilvl w:val="2"/>
        <w:numId w:val="1"/>
      </w:numPr>
      <w:spacing w:before="240" w:after="60"/>
      <w:outlineLvl w:val="2"/>
    </w:pPr>
    <w:rPr>
      <w:rFonts w:eastAsia="Times New Roman"/>
      <w:b/>
      <w:bCs/>
      <w:i/>
      <w:sz w:val="22"/>
      <w:szCs w:val="26"/>
    </w:rPr>
  </w:style>
  <w:style w:type="paragraph" w:styleId="Ttulo4">
    <w:name w:val="heading 4"/>
    <w:basedOn w:val="Normal"/>
    <w:next w:val="Normal"/>
    <w:link w:val="Ttulo4Car"/>
    <w:qFormat/>
    <w:rsid w:val="00A24435"/>
    <w:pPr>
      <w:keepNext/>
      <w:numPr>
        <w:ilvl w:val="3"/>
        <w:numId w:val="1"/>
      </w:numPr>
      <w:spacing w:before="240" w:after="60"/>
      <w:outlineLvl w:val="3"/>
    </w:pPr>
    <w:rPr>
      <w:rFonts w:eastAsia="Times New Roman"/>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24435"/>
    <w:rPr>
      <w:rFonts w:ascii="Arial" w:eastAsia="Times New Roman" w:hAnsi="Arial" w:cs="Calibri"/>
      <w:b/>
      <w:bCs/>
      <w:kern w:val="1"/>
      <w:sz w:val="28"/>
      <w:szCs w:val="32"/>
      <w:lang w:val="es-ES" w:eastAsia="ar-SA"/>
    </w:rPr>
  </w:style>
  <w:style w:type="character" w:customStyle="1" w:styleId="Ttulo2Car">
    <w:name w:val="Título 2 Car"/>
    <w:basedOn w:val="Fuentedeprrafopredeter"/>
    <w:link w:val="Ttulo2"/>
    <w:rsid w:val="00A24435"/>
    <w:rPr>
      <w:rFonts w:ascii="Arial" w:eastAsia="Times New Roman" w:hAnsi="Arial" w:cs="Calibri"/>
      <w:b/>
      <w:bCs/>
      <w:i/>
      <w:iCs/>
      <w:sz w:val="24"/>
      <w:szCs w:val="28"/>
      <w:lang w:val="es-ES" w:eastAsia="ar-SA"/>
    </w:rPr>
  </w:style>
  <w:style w:type="character" w:customStyle="1" w:styleId="Ttulo3Car">
    <w:name w:val="Título 3 Car"/>
    <w:basedOn w:val="Fuentedeprrafopredeter"/>
    <w:link w:val="Ttulo3"/>
    <w:rsid w:val="00A24435"/>
    <w:rPr>
      <w:rFonts w:ascii="Arial" w:eastAsia="Times New Roman" w:hAnsi="Arial" w:cs="Calibri"/>
      <w:b/>
      <w:bCs/>
      <w:i/>
      <w:szCs w:val="26"/>
      <w:lang w:val="es-ES" w:eastAsia="ar-SA"/>
    </w:rPr>
  </w:style>
  <w:style w:type="character" w:customStyle="1" w:styleId="Ttulo4Car">
    <w:name w:val="Título 4 Car"/>
    <w:basedOn w:val="Fuentedeprrafopredeter"/>
    <w:link w:val="Ttulo4"/>
    <w:rsid w:val="00A24435"/>
    <w:rPr>
      <w:rFonts w:ascii="Arial" w:eastAsia="Times New Roman" w:hAnsi="Arial" w:cs="Calibri"/>
      <w:b/>
      <w:bCs/>
      <w:sz w:val="20"/>
      <w:szCs w:val="28"/>
      <w:lang w:val="es-ES" w:eastAsia="ar-SA"/>
    </w:rPr>
  </w:style>
  <w:style w:type="character" w:styleId="Hipervnculo">
    <w:name w:val="Hyperlink"/>
    <w:uiPriority w:val="99"/>
    <w:rsid w:val="00A24435"/>
    <w:rPr>
      <w:color w:val="0000FF"/>
      <w:u w:val="single"/>
    </w:rPr>
  </w:style>
  <w:style w:type="paragraph" w:customStyle="1" w:styleId="Epgrafe1">
    <w:name w:val="Epígrafe1"/>
    <w:basedOn w:val="Normal"/>
    <w:next w:val="Normal"/>
    <w:rsid w:val="00A24435"/>
    <w:rPr>
      <w:b/>
      <w:bCs/>
      <w:szCs w:val="20"/>
    </w:rPr>
  </w:style>
  <w:style w:type="paragraph" w:customStyle="1" w:styleId="Comentario">
    <w:name w:val="Comentario"/>
    <w:basedOn w:val="Normal"/>
    <w:rsid w:val="00A24435"/>
    <w:rPr>
      <w:i/>
      <w:color w:val="0000FF"/>
      <w:sz w:val="18"/>
      <w:lang w:val="es-CO"/>
    </w:rPr>
  </w:style>
  <w:style w:type="paragraph" w:styleId="Encabezado">
    <w:name w:val="header"/>
    <w:basedOn w:val="Normal"/>
    <w:link w:val="EncabezadoCar"/>
    <w:uiPriority w:val="99"/>
    <w:unhideWhenUsed/>
    <w:rsid w:val="00A24435"/>
    <w:pPr>
      <w:tabs>
        <w:tab w:val="center" w:pos="4419"/>
        <w:tab w:val="right" w:pos="8838"/>
      </w:tabs>
      <w:spacing w:before="0"/>
    </w:pPr>
  </w:style>
  <w:style w:type="character" w:customStyle="1" w:styleId="EncabezadoCar">
    <w:name w:val="Encabezado Car"/>
    <w:basedOn w:val="Fuentedeprrafopredeter"/>
    <w:link w:val="Encabezado"/>
    <w:uiPriority w:val="99"/>
    <w:rsid w:val="00A24435"/>
    <w:rPr>
      <w:rFonts w:ascii="Arial" w:eastAsia="Calibri" w:hAnsi="Arial" w:cs="Calibri"/>
      <w:sz w:val="20"/>
      <w:lang w:val="es-ES" w:eastAsia="ar-SA"/>
    </w:rPr>
  </w:style>
  <w:style w:type="paragraph" w:styleId="Piedepgina">
    <w:name w:val="footer"/>
    <w:basedOn w:val="Normal"/>
    <w:link w:val="PiedepginaCar"/>
    <w:uiPriority w:val="99"/>
    <w:unhideWhenUsed/>
    <w:rsid w:val="00A24435"/>
    <w:pPr>
      <w:tabs>
        <w:tab w:val="center" w:pos="4419"/>
        <w:tab w:val="right" w:pos="8838"/>
      </w:tabs>
      <w:spacing w:before="0"/>
    </w:pPr>
  </w:style>
  <w:style w:type="character" w:customStyle="1" w:styleId="PiedepginaCar">
    <w:name w:val="Pie de página Car"/>
    <w:basedOn w:val="Fuentedeprrafopredeter"/>
    <w:link w:val="Piedepgina"/>
    <w:uiPriority w:val="99"/>
    <w:rsid w:val="00A24435"/>
    <w:rPr>
      <w:rFonts w:ascii="Arial" w:eastAsia="Calibri" w:hAnsi="Arial" w:cs="Calibri"/>
      <w:sz w:val="20"/>
      <w:lang w:val="es-ES" w:eastAsia="ar-SA"/>
    </w:rPr>
  </w:style>
  <w:style w:type="character" w:customStyle="1" w:styleId="EnlacedeInternet">
    <w:name w:val="Enlace de Internet"/>
    <w:basedOn w:val="Fuentedeprrafopredeter"/>
    <w:uiPriority w:val="99"/>
    <w:rsid w:val="004D24A7"/>
    <w:rPr>
      <w:color w:val="0000FF"/>
      <w:u w:val="single"/>
    </w:rPr>
  </w:style>
  <w:style w:type="paragraph" w:customStyle="1" w:styleId="Contenidodelatabla">
    <w:name w:val="Contenido de la tabla"/>
    <w:basedOn w:val="Normal"/>
    <w:qFormat/>
    <w:rsid w:val="004D24A7"/>
    <w:pPr>
      <w:suppressLineNumbers/>
      <w:spacing w:before="0"/>
    </w:pPr>
    <w:rPr>
      <w:rFonts w:ascii="Tahoma" w:eastAsia="Times New Roman" w:hAnsi="Tahoma" w:cs="Times New Roman"/>
      <w:sz w:val="24"/>
      <w:szCs w:val="24"/>
      <w:lang w:val="es-AR" w:eastAsia="es-ES"/>
    </w:rPr>
  </w:style>
  <w:style w:type="paragraph" w:styleId="NormalWeb">
    <w:name w:val="Normal (Web)"/>
    <w:basedOn w:val="Normal"/>
    <w:uiPriority w:val="99"/>
    <w:unhideWhenUsed/>
    <w:qFormat/>
    <w:rsid w:val="004D24A7"/>
    <w:pPr>
      <w:spacing w:before="0" w:beforeAutospacing="1" w:afterAutospacing="1"/>
      <w:jc w:val="left"/>
    </w:pPr>
    <w:rPr>
      <w:rFonts w:ascii="Times New Roman" w:eastAsia="Times New Roman" w:hAnsi="Times New Roman" w:cs="Times New Roman"/>
      <w:sz w:val="24"/>
      <w:szCs w:val="24"/>
      <w:lang w:val="es-AR" w:eastAsia="es-AR"/>
    </w:rPr>
  </w:style>
  <w:style w:type="paragraph" w:styleId="Prrafodelista">
    <w:name w:val="List Paragraph"/>
    <w:basedOn w:val="Normal"/>
    <w:uiPriority w:val="34"/>
    <w:qFormat/>
    <w:rsid w:val="00A21252"/>
    <w:pPr>
      <w:ind w:left="720"/>
      <w:contextualSpacing/>
    </w:pPr>
  </w:style>
  <w:style w:type="character" w:styleId="nfasis">
    <w:name w:val="Emphasis"/>
    <w:basedOn w:val="Fuentedeprrafopredeter"/>
    <w:uiPriority w:val="20"/>
    <w:qFormat/>
    <w:rsid w:val="00A212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1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nac.reyesmantill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ianac.reyesmantill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rzorcar51@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Conest</dc:creator>
  <cp:keywords/>
  <dc:description/>
  <cp:lastModifiedBy>Natacha Libreros</cp:lastModifiedBy>
  <cp:revision>3</cp:revision>
  <dcterms:created xsi:type="dcterms:W3CDTF">2021-09-29T16:10:00Z</dcterms:created>
  <dcterms:modified xsi:type="dcterms:W3CDTF">2021-09-29T16:10:00Z</dcterms:modified>
</cp:coreProperties>
</file>