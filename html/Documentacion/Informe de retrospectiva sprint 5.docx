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D6" w:rsidRDefault="00065210" w:rsidP="00341DD6">
      <w:pPr>
        <w:pStyle w:val="Ttulo1"/>
        <w:pageBreakBefore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In</w:t>
      </w:r>
      <w:r w:rsidR="00341DD6">
        <w:rPr>
          <w:sz w:val="48"/>
          <w:szCs w:val="48"/>
        </w:rPr>
        <w:t xml:space="preserve">forme de Retrospectiva Sprint </w:t>
      </w:r>
      <w:r w:rsidR="00220D99">
        <w:rPr>
          <w:sz w:val="48"/>
          <w:szCs w:val="48"/>
        </w:rPr>
        <w:t>5</w:t>
      </w:r>
    </w:p>
    <w:p w:rsidR="00341DD6" w:rsidRPr="00152275" w:rsidRDefault="00341DD6" w:rsidP="00341DD6"/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Pr="006C7D00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  <w:r>
        <w:rPr>
          <w:rFonts w:eastAsia="Times New Roman"/>
          <w:b/>
          <w:bCs/>
          <w:kern w:val="1"/>
          <w:sz w:val="48"/>
          <w:szCs w:val="48"/>
        </w:rPr>
        <w:t>Agendy Nails</w:t>
      </w: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Agenda tus citas con nosotros</w:t>
      </w: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41DD6" w:rsidRDefault="00341DD6" w:rsidP="00341DD6">
      <w:pPr>
        <w:rPr>
          <w:rFonts w:ascii="Times New Roman" w:hAnsi="Times New Roman"/>
        </w:rPr>
      </w:pPr>
    </w:p>
    <w:tbl>
      <w:tblPr>
        <w:tblW w:w="92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46"/>
        <w:gridCol w:w="3967"/>
        <w:gridCol w:w="2325"/>
      </w:tblGrid>
      <w:tr w:rsidR="00341DD6" w:rsidTr="00B77306"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Nombre completo</w:t>
            </w:r>
          </w:p>
        </w:tc>
        <w:tc>
          <w:tcPr>
            <w:tcW w:w="3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Correo electrónico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Rol</w:t>
            </w:r>
          </w:p>
        </w:tc>
      </w:tr>
      <w:tr w:rsidR="00341DD6" w:rsidTr="00B77306">
        <w:trPr>
          <w:trHeight w:val="628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Diana Carolina Reyes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653F6E" w:rsidP="00B77306">
            <w:pPr>
              <w:rPr>
                <w:rFonts w:ascii="Times New Roman" w:hAnsi="Times New Roman"/>
              </w:rPr>
            </w:pPr>
            <w:hyperlink r:id="rId7">
              <w:r w:rsidR="00341DD6">
                <w:rPr>
                  <w:rStyle w:val="EnlacedeInternet"/>
                  <w:rFonts w:ascii="Times New Roman" w:hAnsi="Times New Roman"/>
                </w:rPr>
                <w:t>D</w:t>
              </w:r>
            </w:hyperlink>
            <w:hyperlink r:id="rId8">
              <w:r w:rsidR="00341DD6">
                <w:rPr>
                  <w:rStyle w:val="EnlacedeInternet"/>
                  <w:rFonts w:ascii="Times New Roman" w:hAnsi="Times New Roman"/>
                </w:rPr>
                <w:t>ianac.reyesmantilla@gmail.com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de configuración </w:t>
            </w:r>
          </w:p>
        </w:tc>
      </w:tr>
      <w:tr w:rsidR="00341DD6" w:rsidTr="00B77306">
        <w:trPr>
          <w:trHeight w:val="481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Irme Zoraida Cárdenas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653F6E" w:rsidP="00B77306">
            <w:pPr>
              <w:rPr>
                <w:rFonts w:ascii="Times New Roman" w:hAnsi="Times New Roman"/>
              </w:rPr>
            </w:pPr>
            <w:hyperlink r:id="rId9">
              <w:r w:rsidR="00341DD6">
                <w:rPr>
                  <w:rStyle w:val="EnlacedeInternet"/>
                  <w:rFonts w:ascii="Times New Roman" w:hAnsi="Times New Roman"/>
                  <w:spacing w:val="-3"/>
                  <w:sz w:val="26"/>
                  <w:highlight w:val="white"/>
                </w:rPr>
                <w:t>Irzorcar51@gmail.com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software</w:t>
            </w:r>
          </w:p>
        </w:tc>
      </w:tr>
      <w:tr w:rsidR="00341DD6" w:rsidTr="00B77306">
        <w:trPr>
          <w:trHeight w:val="584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Yenny Natacha Libreros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Style w:val="EnlacedeInternet"/>
                <w:rFonts w:ascii="Times New Roman" w:hAnsi="Times New Roman"/>
              </w:rPr>
              <w:t>Yenny.libreros@correounivalle.edu.co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Owner y Diseñador software</w:t>
            </w:r>
          </w:p>
        </w:tc>
      </w:tr>
      <w:tr w:rsidR="00341DD6" w:rsidTr="00B77306">
        <w:trPr>
          <w:trHeight w:val="579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Camila Acosta Nieto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Cami.an693@gmail.com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UI</w:t>
            </w:r>
          </w:p>
        </w:tc>
      </w:tr>
    </w:tbl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jc w:val="center"/>
        <w:rPr>
          <w:rFonts w:ascii="Times New Roman" w:hAnsi="Times New Roman"/>
        </w:rPr>
      </w:pPr>
    </w:p>
    <w:p w:rsidR="00341DD6" w:rsidRDefault="00A92129" w:rsidP="00341D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Fecha de presentación: </w:t>
      </w:r>
      <w:r w:rsidR="001D3DA3">
        <w:rPr>
          <w:rFonts w:ascii="Times New Roman" w:hAnsi="Times New Roman"/>
        </w:rPr>
        <w:t>12</w:t>
      </w:r>
      <w:r>
        <w:rPr>
          <w:rFonts w:ascii="Times New Roman" w:hAnsi="Times New Roman"/>
        </w:rPr>
        <w:t>/10</w:t>
      </w:r>
      <w:r w:rsidR="00341DD6">
        <w:rPr>
          <w:rFonts w:ascii="Times New Roman" w:hAnsi="Times New Roman"/>
        </w:rPr>
        <w:t>/2021</w:t>
      </w:r>
    </w:p>
    <w:p w:rsidR="00341DD6" w:rsidRDefault="00341DD6" w:rsidP="00341DD6">
      <w:pPr>
        <w:jc w:val="center"/>
        <w:rPr>
          <w:rFonts w:ascii="Times New Roman" w:hAnsi="Times New Roman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Entregables</w:t>
      </w:r>
    </w:p>
    <w:p w:rsidR="001D3DA3" w:rsidRDefault="00336F02" w:rsidP="001D3DA3">
      <w:pPr>
        <w:pStyle w:val="Prrafodelista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Presentación MVC: </w:t>
      </w:r>
      <w:r w:rsidRPr="00336F02">
        <w:rPr>
          <w:rFonts w:ascii="Times New Roman" w:hAnsi="Times New Roman"/>
          <w:sz w:val="24"/>
          <w:szCs w:val="24"/>
        </w:rPr>
        <w:t xml:space="preserve">Despliegue Back-End en </w:t>
      </w:r>
      <w:proofErr w:type="spellStart"/>
      <w:r w:rsidRPr="00336F02">
        <w:rPr>
          <w:rFonts w:ascii="Times New Roman" w:hAnsi="Times New Roman"/>
          <w:sz w:val="24"/>
          <w:szCs w:val="24"/>
        </w:rPr>
        <w:t>Heroku</w:t>
      </w:r>
      <w:proofErr w:type="spellEnd"/>
      <w:r w:rsidRPr="00336F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/>
          <w:sz w:val="24"/>
          <w:szCs w:val="24"/>
        </w:rPr>
        <w:t>despliege</w:t>
      </w:r>
      <w:proofErr w:type="spellEnd"/>
      <w:r>
        <w:rPr>
          <w:rFonts w:ascii="Times New Roman" w:hAnsi="Times New Roman"/>
          <w:sz w:val="24"/>
          <w:szCs w:val="24"/>
        </w:rPr>
        <w:t xml:space="preserve"> en</w:t>
      </w:r>
      <w:r w:rsidRPr="00336F02">
        <w:rPr>
          <w:rFonts w:ascii="Times New Roman" w:hAnsi="Times New Roman"/>
          <w:sz w:val="24"/>
          <w:szCs w:val="24"/>
        </w:rPr>
        <w:t xml:space="preserve"> base de datos en </w:t>
      </w:r>
      <w:proofErr w:type="spellStart"/>
      <w:r w:rsidRPr="00336F02">
        <w:rPr>
          <w:rFonts w:ascii="Times New Roman" w:hAnsi="Times New Roman"/>
          <w:sz w:val="24"/>
          <w:szCs w:val="24"/>
        </w:rPr>
        <w:t>MongoAtlas</w:t>
      </w:r>
      <w:proofErr w:type="spellEnd"/>
      <w:r w:rsidR="001D3DA3">
        <w:rPr>
          <w:rFonts w:ascii="Times New Roman" w:hAnsi="Times New Roman"/>
          <w:sz w:val="24"/>
          <w:szCs w:val="24"/>
        </w:rPr>
        <w:t>, estas se encuentran en:</w:t>
      </w:r>
    </w:p>
    <w:p w:rsidR="00574B1A" w:rsidRPr="00574B1A" w:rsidRDefault="00653F6E" w:rsidP="001D3DA3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hyperlink r:id="rId10" w:history="1">
        <w:r w:rsidR="00574B1A" w:rsidRPr="00574B1A">
          <w:rPr>
            <w:rStyle w:val="Hipervnculo"/>
            <w:rFonts w:ascii="Times New Roman" w:hAnsi="Times New Roman"/>
            <w:sz w:val="24"/>
            <w:szCs w:val="24"/>
            <w:lang w:val="es-CO"/>
          </w:rPr>
          <w:t>https://github.com/nanareyes/agendy.git</w:t>
        </w:r>
      </w:hyperlink>
    </w:p>
    <w:p w:rsidR="00341DD6" w:rsidRPr="007227C5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 de acciones de mejora</w:t>
      </w:r>
    </w:p>
    <w:p w:rsidR="00BC3F52" w:rsidRPr="00BC3F52" w:rsidRDefault="00336F02" w:rsidP="00BC3F52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 xml:space="preserve">Revisar cómo después de validar el </w:t>
      </w:r>
      <w:proofErr w:type="spellStart"/>
      <w:r>
        <w:rPr>
          <w:rFonts w:ascii="Times New Roman" w:hAnsi="Times New Roman"/>
          <w:sz w:val="24"/>
          <w:szCs w:val="24"/>
          <w:lang w:val="es-CO"/>
        </w:rPr>
        <w:t>login</w:t>
      </w:r>
      <w:proofErr w:type="spellEnd"/>
      <w:r>
        <w:rPr>
          <w:rFonts w:ascii="Times New Roman" w:hAnsi="Times New Roman"/>
          <w:sz w:val="24"/>
          <w:szCs w:val="24"/>
          <w:lang w:val="es-CO"/>
        </w:rPr>
        <w:t xml:space="preserve"> del usuario se pueda acceder a la página personal. </w:t>
      </w:r>
    </w:p>
    <w:p w:rsidR="00341DD6" w:rsidRPr="00BC3F52" w:rsidRDefault="00601DFE" w:rsidP="00BC3F52">
      <w:pPr>
        <w:rPr>
          <w:rFonts w:ascii="Times New Roman" w:hAnsi="Times New Roman"/>
          <w:b/>
          <w:sz w:val="24"/>
          <w:szCs w:val="24"/>
        </w:rPr>
      </w:pPr>
      <w:r w:rsidRPr="00BC3F52">
        <w:rPr>
          <w:rFonts w:ascii="Times New Roman" w:hAnsi="Times New Roman"/>
          <w:b/>
          <w:sz w:val="24"/>
          <w:szCs w:val="24"/>
        </w:rPr>
        <w:t xml:space="preserve"> </w:t>
      </w:r>
    </w:p>
    <w:p w:rsidR="00341DD6" w:rsidRPr="005923A2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5923A2">
        <w:rPr>
          <w:rFonts w:ascii="Times New Roman" w:hAnsi="Times New Roman"/>
          <w:b/>
          <w:sz w:val="24"/>
          <w:szCs w:val="24"/>
        </w:rPr>
        <w:t>Nuevas best practices</w:t>
      </w:r>
    </w:p>
    <w:p w:rsidR="00341DD6" w:rsidRPr="005923A2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  <w:r w:rsidRPr="005923A2">
        <w:rPr>
          <w:rFonts w:ascii="Times New Roman" w:hAnsi="Times New Roman"/>
          <w:sz w:val="24"/>
          <w:szCs w:val="24"/>
        </w:rPr>
        <w:t xml:space="preserve">Se </w:t>
      </w:r>
      <w:r w:rsidR="00B54E6C" w:rsidRPr="005923A2">
        <w:rPr>
          <w:rFonts w:ascii="Times New Roman" w:hAnsi="Times New Roman"/>
          <w:sz w:val="24"/>
          <w:szCs w:val="24"/>
        </w:rPr>
        <w:t xml:space="preserve">siguen las instrucciones y recomendaciones dadas </w:t>
      </w:r>
      <w:r w:rsidRPr="005923A2">
        <w:rPr>
          <w:rFonts w:ascii="Times New Roman" w:hAnsi="Times New Roman"/>
          <w:sz w:val="24"/>
          <w:szCs w:val="24"/>
        </w:rPr>
        <w:t xml:space="preserve">por el profesor Camilo Castañeda, </w:t>
      </w:r>
      <w:r w:rsidR="005923A2" w:rsidRPr="005923A2">
        <w:rPr>
          <w:rFonts w:ascii="Times New Roman" w:hAnsi="Times New Roman"/>
          <w:sz w:val="24"/>
          <w:szCs w:val="24"/>
        </w:rPr>
        <w:t xml:space="preserve">y </w:t>
      </w:r>
      <w:r w:rsidR="00D91400" w:rsidRPr="005923A2">
        <w:rPr>
          <w:rFonts w:ascii="Times New Roman" w:hAnsi="Times New Roman"/>
          <w:sz w:val="24"/>
          <w:szCs w:val="24"/>
        </w:rPr>
        <w:t xml:space="preserve"> de </w:t>
      </w:r>
      <w:r w:rsidR="00967D56" w:rsidRPr="005923A2">
        <w:rPr>
          <w:rFonts w:ascii="Times New Roman" w:hAnsi="Times New Roman"/>
          <w:sz w:val="24"/>
          <w:szCs w:val="24"/>
        </w:rPr>
        <w:t xml:space="preserve"> las  soluciones a errores presentados en la ejecución del proyecto</w:t>
      </w:r>
      <w:r w:rsidR="00893E74" w:rsidRPr="005923A2">
        <w:rPr>
          <w:rFonts w:ascii="Times New Roman" w:hAnsi="Times New Roman"/>
          <w:sz w:val="24"/>
          <w:szCs w:val="24"/>
        </w:rPr>
        <w:t xml:space="preserve">, igualmente se  participa en </w:t>
      </w:r>
      <w:r w:rsidR="008B7F4F">
        <w:rPr>
          <w:rFonts w:ascii="Times New Roman" w:hAnsi="Times New Roman"/>
          <w:sz w:val="24"/>
          <w:szCs w:val="24"/>
        </w:rPr>
        <w:t xml:space="preserve"> la</w:t>
      </w:r>
      <w:r w:rsidR="00893E74" w:rsidRPr="005923A2">
        <w:rPr>
          <w:rFonts w:ascii="Times New Roman" w:hAnsi="Times New Roman"/>
          <w:sz w:val="24"/>
          <w:szCs w:val="24"/>
        </w:rPr>
        <w:t>s diferentes actividades de nivelación   programados  por la UTP.</w:t>
      </w:r>
    </w:p>
    <w:p w:rsidR="00967D56" w:rsidRPr="005923A2" w:rsidRDefault="00967D5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341DD6">
      <w:pPr>
        <w:pStyle w:val="Prrafodelista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Acuerdos de equipo actualizados</w:t>
      </w:r>
    </w:p>
    <w:p w:rsidR="00F866FC" w:rsidRPr="00336F02" w:rsidRDefault="00F866FC" w:rsidP="00341DD6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336F02">
        <w:rPr>
          <w:rFonts w:ascii="Times New Roman" w:hAnsi="Times New Roman" w:cs="Times New Roman"/>
          <w:sz w:val="24"/>
          <w:szCs w:val="24"/>
          <w:lang w:val="es-CO"/>
        </w:rPr>
        <w:t>-</w:t>
      </w:r>
      <w:r w:rsidR="00336F02" w:rsidRPr="00336F02">
        <w:rPr>
          <w:rFonts w:ascii="Times New Roman" w:hAnsi="Times New Roman" w:cs="Times New Roman"/>
          <w:sz w:val="24"/>
          <w:szCs w:val="24"/>
          <w:lang w:val="es-CO"/>
        </w:rPr>
        <w:t>Se debe traba</w:t>
      </w:r>
      <w:r w:rsidR="00336F02">
        <w:rPr>
          <w:rFonts w:ascii="Times New Roman" w:hAnsi="Times New Roman" w:cs="Times New Roman"/>
          <w:sz w:val="24"/>
          <w:szCs w:val="24"/>
          <w:lang w:val="es-CO"/>
        </w:rPr>
        <w:t>jar con la misma cadena de c</w:t>
      </w:r>
      <w:r w:rsidR="00336F02" w:rsidRPr="00336F02">
        <w:rPr>
          <w:rFonts w:ascii="Times New Roman" w:hAnsi="Times New Roman" w:cs="Times New Roman"/>
          <w:sz w:val="24"/>
          <w:szCs w:val="24"/>
          <w:lang w:val="es-CO"/>
        </w:rPr>
        <w:t>o</w:t>
      </w:r>
      <w:r w:rsidR="00336F02">
        <w:rPr>
          <w:rFonts w:ascii="Times New Roman" w:hAnsi="Times New Roman" w:cs="Times New Roman"/>
          <w:sz w:val="24"/>
          <w:szCs w:val="24"/>
          <w:lang w:val="es-CO"/>
        </w:rPr>
        <w:t>n</w:t>
      </w:r>
      <w:r w:rsidR="00336F02" w:rsidRPr="00336F02">
        <w:rPr>
          <w:rFonts w:ascii="Times New Roman" w:hAnsi="Times New Roman" w:cs="Times New Roman"/>
          <w:sz w:val="24"/>
          <w:szCs w:val="24"/>
          <w:lang w:val="es-CO"/>
        </w:rPr>
        <w:t>exi</w:t>
      </w:r>
      <w:r w:rsidR="00336F02">
        <w:rPr>
          <w:rFonts w:ascii="Times New Roman" w:hAnsi="Times New Roman" w:cs="Times New Roman"/>
          <w:sz w:val="24"/>
          <w:szCs w:val="24"/>
          <w:lang w:val="es-CO"/>
        </w:rPr>
        <w:t xml:space="preserve">ón de mongo atlas </w:t>
      </w:r>
      <w:hyperlink r:id="rId11" w:tgtFrame="_blank" w:history="1">
        <w:r w:rsidR="001D3DA3" w:rsidRPr="00336F02">
          <w:rPr>
            <w:rStyle w:val="Hipervnculo"/>
            <w:rFonts w:ascii="Segoe UI" w:hAnsi="Segoe UI" w:cs="Segoe UI"/>
            <w:shd w:val="clear" w:color="auto" w:fill="EEFFDE"/>
            <w:lang w:val="es-CO"/>
          </w:rPr>
          <w:t xml:space="preserve">agendyDB@cluster0.9sfy7.mongodb.net/AgendyDB? </w:t>
        </w:r>
        <w:proofErr w:type="spellStart"/>
        <w:r w:rsidR="001D3DA3" w:rsidRPr="00336F02">
          <w:rPr>
            <w:rStyle w:val="Hipervnculo"/>
            <w:rFonts w:ascii="Segoe UI" w:hAnsi="Segoe UI" w:cs="Segoe UI"/>
            <w:shd w:val="clear" w:color="auto" w:fill="EEFFDE"/>
            <w:lang w:val="es-CO"/>
          </w:rPr>
          <w:t>retryWrites</w:t>
        </w:r>
        <w:proofErr w:type="spellEnd"/>
        <w:r w:rsidR="001D3DA3" w:rsidRPr="00336F02">
          <w:rPr>
            <w:rStyle w:val="Hipervnculo"/>
            <w:rFonts w:ascii="Segoe UI" w:hAnsi="Segoe UI" w:cs="Segoe UI"/>
            <w:shd w:val="clear" w:color="auto" w:fill="EEFFDE"/>
            <w:lang w:val="es-CO"/>
          </w:rPr>
          <w:t xml:space="preserve"> = true &amp; w = mayoría</w:t>
        </w:r>
      </w:hyperlink>
      <w:r w:rsidRPr="00336F02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F866FC" w:rsidRDefault="00F866FC" w:rsidP="00336F02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F866FC">
        <w:rPr>
          <w:rFonts w:ascii="Times New Roman" w:hAnsi="Times New Roman" w:cs="Times New Roman"/>
          <w:sz w:val="24"/>
          <w:szCs w:val="24"/>
        </w:rPr>
        <w:t>-</w:t>
      </w:r>
      <w:r w:rsidR="00336F02">
        <w:rPr>
          <w:rFonts w:ascii="Times New Roman" w:hAnsi="Times New Roman" w:cs="Times New Roman"/>
          <w:sz w:val="24"/>
          <w:szCs w:val="24"/>
          <w:lang w:val="es-CO"/>
        </w:rPr>
        <w:t>Diana realiza la autenticación de usuarios</w:t>
      </w:r>
      <w:r w:rsidR="001D3DA3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24130F" w:rsidRDefault="001D3DA3" w:rsidP="00336F0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</w:t>
      </w:r>
      <w:r w:rsidR="00336F02">
        <w:rPr>
          <w:rFonts w:ascii="Times New Roman" w:hAnsi="Times New Roman" w:cs="Times New Roman"/>
          <w:sz w:val="24"/>
          <w:szCs w:val="24"/>
          <w:lang w:val="es-CO"/>
        </w:rPr>
        <w:t>En la base de datos que se está manejando en la nube aparecen los mismos registros en los que hemos trabajado</w:t>
      </w:r>
      <w:r w:rsidR="00BE1121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78696D" w:rsidRPr="00C206C3" w:rsidRDefault="0078696D" w:rsidP="00C206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Impedimentos a escalar</w:t>
      </w:r>
    </w:p>
    <w:p w:rsidR="00341DD6" w:rsidRPr="007227C5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1D3DA3" w:rsidP="007227C5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336F02">
        <w:rPr>
          <w:rFonts w:ascii="Times New Roman" w:hAnsi="Times New Roman"/>
          <w:sz w:val="24"/>
          <w:szCs w:val="24"/>
        </w:rPr>
        <w:t xml:space="preserve">Averiguar cómo se ingresa a la página después de que se autentica el usuario cuando se </w:t>
      </w:r>
      <w:proofErr w:type="spellStart"/>
      <w:r w:rsidR="00336F02">
        <w:rPr>
          <w:rFonts w:ascii="Times New Roman" w:hAnsi="Times New Roman"/>
          <w:sz w:val="24"/>
          <w:szCs w:val="24"/>
        </w:rPr>
        <w:t>logea</w:t>
      </w:r>
      <w:proofErr w:type="spellEnd"/>
      <w:r w:rsidR="00336F02">
        <w:rPr>
          <w:rFonts w:ascii="Times New Roman" w:hAnsi="Times New Roman"/>
          <w:sz w:val="24"/>
          <w:szCs w:val="24"/>
        </w:rPr>
        <w:t>.</w:t>
      </w: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Pr="007227C5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sectPr w:rsidR="00341DD6" w:rsidRPr="007227C5" w:rsidSect="00A24435">
      <w:headerReference w:type="default" r:id="rId12"/>
      <w:headerReference w:type="first" r:id="rId13"/>
      <w:pgSz w:w="11905" w:h="16837" w:code="9"/>
      <w:pgMar w:top="1418" w:right="170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F6E" w:rsidRDefault="00653F6E" w:rsidP="00A24435">
      <w:pPr>
        <w:spacing w:before="0"/>
      </w:pPr>
      <w:r>
        <w:separator/>
      </w:r>
    </w:p>
  </w:endnote>
  <w:endnote w:type="continuationSeparator" w:id="0">
    <w:p w:rsidR="00653F6E" w:rsidRDefault="00653F6E" w:rsidP="00A244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F6E" w:rsidRDefault="00653F6E" w:rsidP="00A24435">
      <w:pPr>
        <w:spacing w:before="0"/>
      </w:pPr>
      <w:r>
        <w:separator/>
      </w:r>
    </w:p>
  </w:footnote>
  <w:footnote w:type="continuationSeparator" w:id="0">
    <w:p w:rsidR="00653F6E" w:rsidRDefault="00653F6E" w:rsidP="00A244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Layout w:type="fixed"/>
      <w:tblLook w:val="0000" w:firstRow="0" w:lastRow="0" w:firstColumn="0" w:lastColumn="0" w:noHBand="0" w:noVBand="0"/>
    </w:tblPr>
    <w:tblGrid>
      <w:gridCol w:w="3085"/>
      <w:gridCol w:w="5420"/>
    </w:tblGrid>
    <w:tr w:rsidR="00097C5E">
      <w:trPr>
        <w:trHeight w:val="851"/>
      </w:trPr>
      <w:tc>
        <w:tcPr>
          <w:tcW w:w="3085" w:type="dxa"/>
        </w:tcPr>
        <w:p w:rsidR="00097C5E" w:rsidRDefault="00653F6E" w:rsidP="000532FE">
          <w:pPr>
            <w:snapToGrid w:val="0"/>
            <w:spacing w:before="0" w:line="240" w:lineRule="atLeast"/>
            <w:rPr>
              <w:rFonts w:cs="Arial"/>
            </w:rPr>
          </w:pPr>
        </w:p>
      </w:tc>
      <w:tc>
        <w:tcPr>
          <w:tcW w:w="5420" w:type="dxa"/>
        </w:tcPr>
        <w:p w:rsidR="00097C5E" w:rsidRDefault="00653F6E" w:rsidP="008A2CA8">
          <w:pPr>
            <w:tabs>
              <w:tab w:val="left" w:pos="1135"/>
            </w:tabs>
            <w:snapToGrid w:val="0"/>
            <w:spacing w:before="0" w:line="240" w:lineRule="atLeast"/>
            <w:ind w:right="68"/>
            <w:jc w:val="right"/>
            <w:rPr>
              <w:rFonts w:cs="Arial"/>
            </w:rPr>
          </w:pPr>
        </w:p>
      </w:tc>
    </w:tr>
  </w:tbl>
  <w:p w:rsidR="002C0B1E" w:rsidRDefault="00653F6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D00" w:rsidRDefault="006C7D00">
    <w:pPr>
      <w:pStyle w:val="Encabezado"/>
    </w:pPr>
  </w:p>
  <w:p w:rsidR="002C0B1E" w:rsidRDefault="00653F6E" w:rsidP="002C0B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FE5061"/>
    <w:multiLevelType w:val="hybridMultilevel"/>
    <w:tmpl w:val="BFB6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16746"/>
    <w:multiLevelType w:val="hybridMultilevel"/>
    <w:tmpl w:val="6C569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565"/>
    <w:multiLevelType w:val="hybridMultilevel"/>
    <w:tmpl w:val="CFA0E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564"/>
    <w:multiLevelType w:val="hybridMultilevel"/>
    <w:tmpl w:val="3BAEE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F3AE9"/>
    <w:multiLevelType w:val="hybridMultilevel"/>
    <w:tmpl w:val="9B7C60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2D968A3"/>
    <w:multiLevelType w:val="multilevel"/>
    <w:tmpl w:val="24E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623E5"/>
    <w:multiLevelType w:val="hybridMultilevel"/>
    <w:tmpl w:val="9610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765FB"/>
    <w:multiLevelType w:val="hybridMultilevel"/>
    <w:tmpl w:val="225EC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25BB"/>
    <w:multiLevelType w:val="hybridMultilevel"/>
    <w:tmpl w:val="FD207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8186D"/>
    <w:multiLevelType w:val="hybridMultilevel"/>
    <w:tmpl w:val="8EDAA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31CAC"/>
    <w:multiLevelType w:val="hybridMultilevel"/>
    <w:tmpl w:val="867E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6"/>
  </w:num>
  <w:num w:numId="8">
    <w:abstractNumId w:val="14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5"/>
    <w:rsid w:val="00012B83"/>
    <w:rsid w:val="00021D8A"/>
    <w:rsid w:val="00054B76"/>
    <w:rsid w:val="00065210"/>
    <w:rsid w:val="0008571B"/>
    <w:rsid w:val="000A0821"/>
    <w:rsid w:val="00152275"/>
    <w:rsid w:val="00192D9F"/>
    <w:rsid w:val="001931A3"/>
    <w:rsid w:val="0019406E"/>
    <w:rsid w:val="001C462F"/>
    <w:rsid w:val="001D3DA3"/>
    <w:rsid w:val="002003AD"/>
    <w:rsid w:val="00220D99"/>
    <w:rsid w:val="0024130F"/>
    <w:rsid w:val="00250389"/>
    <w:rsid w:val="00273ACA"/>
    <w:rsid w:val="00275F74"/>
    <w:rsid w:val="002D31F8"/>
    <w:rsid w:val="00336F02"/>
    <w:rsid w:val="00341DD6"/>
    <w:rsid w:val="0036302B"/>
    <w:rsid w:val="003660CD"/>
    <w:rsid w:val="00377551"/>
    <w:rsid w:val="00390C2A"/>
    <w:rsid w:val="00393161"/>
    <w:rsid w:val="003F0817"/>
    <w:rsid w:val="00403565"/>
    <w:rsid w:val="0049708E"/>
    <w:rsid w:val="004D24A7"/>
    <w:rsid w:val="0056193C"/>
    <w:rsid w:val="00574B1A"/>
    <w:rsid w:val="005923A2"/>
    <w:rsid w:val="005D47FA"/>
    <w:rsid w:val="00601DFE"/>
    <w:rsid w:val="006401CC"/>
    <w:rsid w:val="00644323"/>
    <w:rsid w:val="00653F6E"/>
    <w:rsid w:val="00694213"/>
    <w:rsid w:val="006C6373"/>
    <w:rsid w:val="006C7D00"/>
    <w:rsid w:val="006F6424"/>
    <w:rsid w:val="007227C5"/>
    <w:rsid w:val="0078696D"/>
    <w:rsid w:val="007C310E"/>
    <w:rsid w:val="007E3346"/>
    <w:rsid w:val="00827865"/>
    <w:rsid w:val="00850CAC"/>
    <w:rsid w:val="00854AC8"/>
    <w:rsid w:val="008830ED"/>
    <w:rsid w:val="00893E74"/>
    <w:rsid w:val="00897F9A"/>
    <w:rsid w:val="008B7F4F"/>
    <w:rsid w:val="00922B5A"/>
    <w:rsid w:val="00933BD5"/>
    <w:rsid w:val="00967D56"/>
    <w:rsid w:val="00990C41"/>
    <w:rsid w:val="00A00B7B"/>
    <w:rsid w:val="00A023BB"/>
    <w:rsid w:val="00A21252"/>
    <w:rsid w:val="00A24435"/>
    <w:rsid w:val="00A40A2A"/>
    <w:rsid w:val="00A92129"/>
    <w:rsid w:val="00B00129"/>
    <w:rsid w:val="00B17213"/>
    <w:rsid w:val="00B44056"/>
    <w:rsid w:val="00B54E6C"/>
    <w:rsid w:val="00B75568"/>
    <w:rsid w:val="00BA10E5"/>
    <w:rsid w:val="00BC3F52"/>
    <w:rsid w:val="00BC7F03"/>
    <w:rsid w:val="00BE1121"/>
    <w:rsid w:val="00C206C3"/>
    <w:rsid w:val="00C27D7E"/>
    <w:rsid w:val="00D91400"/>
    <w:rsid w:val="00DE5175"/>
    <w:rsid w:val="00E17A43"/>
    <w:rsid w:val="00E800FC"/>
    <w:rsid w:val="00E90060"/>
    <w:rsid w:val="00EB10E2"/>
    <w:rsid w:val="00F12E35"/>
    <w:rsid w:val="00F42CE4"/>
    <w:rsid w:val="00F55791"/>
    <w:rsid w:val="00F75856"/>
    <w:rsid w:val="00F866FC"/>
    <w:rsid w:val="00FD1B70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6B6699-260C-403D-8CD0-7F2BB7B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35"/>
    <w:pPr>
      <w:suppressAutoHyphens/>
      <w:spacing w:before="60" w:after="0" w:line="240" w:lineRule="auto"/>
      <w:jc w:val="both"/>
    </w:pPr>
    <w:rPr>
      <w:rFonts w:ascii="Arial" w:eastAsia="Calibri" w:hAnsi="Arial" w:cs="Calibri"/>
      <w:sz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A24435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A24435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link w:val="Ttulo3Car"/>
    <w:qFormat/>
    <w:rsid w:val="00A24435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A2443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4435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A24435"/>
    <w:rPr>
      <w:rFonts w:ascii="Arial" w:eastAsia="Times New Roman" w:hAnsi="Arial" w:cs="Calibri"/>
      <w:b/>
      <w:bCs/>
      <w:i/>
      <w:iCs/>
      <w:sz w:val="24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24435"/>
    <w:rPr>
      <w:rFonts w:ascii="Arial" w:eastAsia="Times New Roman" w:hAnsi="Arial" w:cs="Calibri"/>
      <w:b/>
      <w:bCs/>
      <w:i/>
      <w:szCs w:val="2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A24435"/>
    <w:rPr>
      <w:rFonts w:ascii="Arial" w:eastAsia="Times New Roman" w:hAnsi="Arial" w:cs="Calibri"/>
      <w:b/>
      <w:bCs/>
      <w:sz w:val="20"/>
      <w:szCs w:val="28"/>
      <w:lang w:val="es-ES" w:eastAsia="ar-SA"/>
    </w:rPr>
  </w:style>
  <w:style w:type="character" w:styleId="Hipervnculo">
    <w:name w:val="Hyperlink"/>
    <w:uiPriority w:val="99"/>
    <w:rsid w:val="00A24435"/>
    <w:rPr>
      <w:color w:val="0000FF"/>
      <w:u w:val="single"/>
    </w:rPr>
  </w:style>
  <w:style w:type="paragraph" w:customStyle="1" w:styleId="Epgrafe1">
    <w:name w:val="Epígrafe1"/>
    <w:basedOn w:val="Normal"/>
    <w:next w:val="Normal"/>
    <w:rsid w:val="00A24435"/>
    <w:rPr>
      <w:b/>
      <w:bCs/>
      <w:szCs w:val="20"/>
    </w:rPr>
  </w:style>
  <w:style w:type="paragraph" w:customStyle="1" w:styleId="Comentario">
    <w:name w:val="Comentario"/>
    <w:basedOn w:val="Normal"/>
    <w:rsid w:val="00A24435"/>
    <w:rPr>
      <w:i/>
      <w:color w:val="0000FF"/>
      <w:sz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character" w:customStyle="1" w:styleId="EnlacedeInternet">
    <w:name w:val="Enlace de Internet"/>
    <w:basedOn w:val="Fuentedeprrafopredeter"/>
    <w:uiPriority w:val="99"/>
    <w:rsid w:val="004D24A7"/>
    <w:rPr>
      <w:color w:val="0000FF"/>
      <w:u w:val="single"/>
    </w:rPr>
  </w:style>
  <w:style w:type="paragraph" w:customStyle="1" w:styleId="Contenidodelatabla">
    <w:name w:val="Contenido de la tabla"/>
    <w:basedOn w:val="Normal"/>
    <w:qFormat/>
    <w:rsid w:val="004D24A7"/>
    <w:pPr>
      <w:suppressLineNumbers/>
      <w:spacing w:before="0"/>
    </w:pPr>
    <w:rPr>
      <w:rFonts w:ascii="Tahoma" w:eastAsia="Times New Roman" w:hAnsi="Tahoma" w:cs="Times New Roman"/>
      <w:sz w:val="24"/>
      <w:szCs w:val="24"/>
      <w:lang w:val="es-AR" w:eastAsia="es-ES"/>
    </w:rPr>
  </w:style>
  <w:style w:type="paragraph" w:styleId="NormalWeb">
    <w:name w:val="Normal (Web)"/>
    <w:basedOn w:val="Normal"/>
    <w:uiPriority w:val="99"/>
    <w:unhideWhenUsed/>
    <w:qFormat/>
    <w:rsid w:val="004D24A7"/>
    <w:pPr>
      <w:spacing w:before="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A2125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1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2314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c.reyesmantilla@gmail.co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Dianac.reyesmantill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gendyDB:agendyDB@cluster0.9sfy7.mongodb.net/AgendyDB?retryWrites=true&amp;w=major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nareyes/agend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zorcar5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Conest</dc:creator>
  <cp:keywords/>
  <dc:description/>
  <cp:lastModifiedBy>Natacha Libreros</cp:lastModifiedBy>
  <cp:revision>3</cp:revision>
  <dcterms:created xsi:type="dcterms:W3CDTF">2021-10-13T00:05:00Z</dcterms:created>
  <dcterms:modified xsi:type="dcterms:W3CDTF">2021-10-13T00:11:00Z</dcterms:modified>
</cp:coreProperties>
</file>