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DD6" w:rsidRDefault="00065210" w:rsidP="00341DD6">
      <w:pPr>
        <w:pStyle w:val="Ttulo1"/>
        <w:pageBreakBefore/>
        <w:numPr>
          <w:ilvl w:val="0"/>
          <w:numId w:val="0"/>
        </w:num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In</w:t>
      </w:r>
      <w:bookmarkStart w:id="0" w:name="_GoBack"/>
      <w:bookmarkEnd w:id="0"/>
      <w:r w:rsidR="00341DD6">
        <w:rPr>
          <w:sz w:val="48"/>
          <w:szCs w:val="48"/>
        </w:rPr>
        <w:t>forme de Retrospectiva Sprint 3</w:t>
      </w:r>
    </w:p>
    <w:p w:rsidR="00341DD6" w:rsidRPr="00152275" w:rsidRDefault="00341DD6" w:rsidP="00341DD6"/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Pr="006C7D00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  <w:r>
        <w:rPr>
          <w:rFonts w:eastAsia="Times New Roman"/>
          <w:b/>
          <w:bCs/>
          <w:kern w:val="1"/>
          <w:sz w:val="48"/>
          <w:szCs w:val="48"/>
        </w:rPr>
        <w:t>Agendy Nails</w:t>
      </w: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eastAsia="Times New Roman"/>
          <w:b/>
          <w:bCs/>
          <w:kern w:val="1"/>
          <w:sz w:val="48"/>
          <w:szCs w:val="48"/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Agenda tus citas con nosotros</w:t>
      </w: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jc w:val="center"/>
        <w:rPr>
          <w:rFonts w:ascii="Times New Roman" w:hAnsi="Times New Roman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41DD6" w:rsidRDefault="00341DD6" w:rsidP="00341DD6">
      <w:pPr>
        <w:rPr>
          <w:rFonts w:ascii="Times New Roman" w:hAnsi="Times New Roman"/>
        </w:rPr>
      </w:pPr>
    </w:p>
    <w:tbl>
      <w:tblPr>
        <w:tblW w:w="92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46"/>
        <w:gridCol w:w="3967"/>
        <w:gridCol w:w="2325"/>
      </w:tblGrid>
      <w:tr w:rsidR="00341DD6" w:rsidTr="00B77306"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Nombre completo</w:t>
            </w:r>
          </w:p>
        </w:tc>
        <w:tc>
          <w:tcPr>
            <w:tcW w:w="3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Correo electrónico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Rol</w:t>
            </w:r>
          </w:p>
        </w:tc>
      </w:tr>
      <w:tr w:rsidR="00341DD6" w:rsidTr="00B77306">
        <w:trPr>
          <w:trHeight w:val="628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Diana Carolina Reyes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A00B7B" w:rsidP="00B77306">
            <w:pPr>
              <w:rPr>
                <w:rFonts w:ascii="Times New Roman" w:hAnsi="Times New Roman"/>
              </w:rPr>
            </w:pPr>
            <w:hyperlink r:id="rId7">
              <w:r w:rsidR="00341DD6">
                <w:rPr>
                  <w:rStyle w:val="EnlacedeInternet"/>
                  <w:rFonts w:ascii="Times New Roman" w:hAnsi="Times New Roman"/>
                </w:rPr>
                <w:t>D</w:t>
              </w:r>
            </w:hyperlink>
            <w:hyperlink r:id="rId8">
              <w:r w:rsidR="00341DD6">
                <w:rPr>
                  <w:rStyle w:val="EnlacedeInternet"/>
                  <w:rFonts w:ascii="Times New Roman" w:hAnsi="Times New Roman"/>
                </w:rPr>
                <w:t>ianac.reyesmantilla@gmail.com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Administrador de configuración </w:t>
            </w:r>
          </w:p>
        </w:tc>
      </w:tr>
      <w:tr w:rsidR="00341DD6" w:rsidTr="00B77306">
        <w:trPr>
          <w:trHeight w:val="481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Irme Zoraida Cárdenas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A00B7B" w:rsidP="00B77306">
            <w:pPr>
              <w:rPr>
                <w:rFonts w:ascii="Times New Roman" w:hAnsi="Times New Roman"/>
              </w:rPr>
            </w:pPr>
            <w:hyperlink r:id="rId9">
              <w:r w:rsidR="00341DD6">
                <w:rPr>
                  <w:rStyle w:val="EnlacedeInternet"/>
                  <w:rFonts w:ascii="Times New Roman" w:hAnsi="Times New Roman"/>
                  <w:spacing w:val="-3"/>
                  <w:sz w:val="26"/>
                  <w:highlight w:val="white"/>
                </w:rPr>
                <w:t>Irzorcar51@gmail.com</w:t>
              </w:r>
            </w:hyperlink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software</w:t>
            </w:r>
          </w:p>
        </w:tc>
      </w:tr>
      <w:tr w:rsidR="00341DD6" w:rsidTr="00B77306">
        <w:trPr>
          <w:trHeight w:val="584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Yenny Natacha Libreros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Style w:val="EnlacedeInternet"/>
                <w:rFonts w:ascii="Times New Roman" w:hAnsi="Times New Roman"/>
              </w:rPr>
              <w:t>Yenny.libreros@correounivalle.edu.co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 Owner y Diseñador software</w:t>
            </w:r>
          </w:p>
        </w:tc>
      </w:tr>
      <w:tr w:rsidR="00341DD6" w:rsidTr="00B77306">
        <w:trPr>
          <w:trHeight w:val="579"/>
        </w:trPr>
        <w:tc>
          <w:tcPr>
            <w:tcW w:w="2946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Camila Acosta Nieto</w:t>
            </w:r>
          </w:p>
        </w:tc>
        <w:tc>
          <w:tcPr>
            <w:tcW w:w="3967" w:type="dxa"/>
            <w:tcBorders>
              <w:left w:val="single" w:sz="2" w:space="0" w:color="000000"/>
              <w:bottom w:val="single" w:sz="2" w:space="0" w:color="000000"/>
            </w:tcBorders>
          </w:tcPr>
          <w:p w:rsidR="00341DD6" w:rsidRDefault="00341DD6" w:rsidP="00B77306">
            <w:pPr>
              <w:pStyle w:val="Contenidodelatabla"/>
            </w:pPr>
            <w:r>
              <w:t>Cami.an693@gmail.com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41DD6" w:rsidRDefault="00341DD6" w:rsidP="00B773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Diseñador UI</w:t>
            </w:r>
          </w:p>
        </w:tc>
      </w:tr>
    </w:tbl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rPr>
          <w:rFonts w:ascii="Times New Roman" w:hAnsi="Times New Roman"/>
        </w:rPr>
      </w:pP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A92129" w:rsidP="00341D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Fecha de presentación: </w:t>
      </w:r>
      <w:r w:rsidR="00341DD6">
        <w:rPr>
          <w:rFonts w:ascii="Times New Roman" w:hAnsi="Times New Roman"/>
        </w:rPr>
        <w:t>0</w:t>
      </w:r>
      <w:r>
        <w:rPr>
          <w:rFonts w:ascii="Times New Roman" w:hAnsi="Times New Roman"/>
        </w:rPr>
        <w:t>9/10</w:t>
      </w:r>
      <w:r w:rsidR="00341DD6">
        <w:rPr>
          <w:rFonts w:ascii="Times New Roman" w:hAnsi="Times New Roman"/>
        </w:rPr>
        <w:t>/2021</w:t>
      </w:r>
    </w:p>
    <w:p w:rsidR="00341DD6" w:rsidRDefault="00341DD6" w:rsidP="00341DD6">
      <w:pPr>
        <w:jc w:val="center"/>
        <w:rPr>
          <w:rFonts w:ascii="Times New Roman" w:hAnsi="Times New Roman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Entregables</w:t>
      </w:r>
    </w:p>
    <w:p w:rsidR="00B44056" w:rsidRPr="00B44056" w:rsidRDefault="00273ACA" w:rsidP="00B44056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 el nuevo</w:t>
      </w:r>
      <w:r w:rsidR="00341DD6">
        <w:rPr>
          <w:rFonts w:ascii="Times New Roman" w:hAnsi="Times New Roman"/>
          <w:sz w:val="24"/>
          <w:szCs w:val="24"/>
        </w:rPr>
        <w:t xml:space="preserve"> repositorio compartido se encuentran </w:t>
      </w:r>
      <w:r w:rsidR="00B44056" w:rsidRPr="00B44056">
        <w:rPr>
          <w:rFonts w:ascii="Times New Roman" w:hAnsi="Times New Roman"/>
          <w:sz w:val="24"/>
          <w:szCs w:val="24"/>
        </w:rPr>
        <w:t xml:space="preserve">3 carpetas completas con el proyecto (Servidor </w:t>
      </w:r>
      <w:r w:rsidR="00B44056">
        <w:rPr>
          <w:rFonts w:ascii="Times New Roman" w:hAnsi="Times New Roman"/>
          <w:sz w:val="24"/>
          <w:szCs w:val="24"/>
        </w:rPr>
        <w:t xml:space="preserve">- Cliente - </w:t>
      </w:r>
      <w:proofErr w:type="spellStart"/>
      <w:r w:rsidR="00B44056">
        <w:rPr>
          <w:rFonts w:ascii="Times New Roman" w:hAnsi="Times New Roman"/>
          <w:sz w:val="24"/>
          <w:szCs w:val="24"/>
        </w:rPr>
        <w:t>Html</w:t>
      </w:r>
      <w:proofErr w:type="spellEnd"/>
      <w:r w:rsidR="00B44056">
        <w:rPr>
          <w:rFonts w:ascii="Times New Roman" w:hAnsi="Times New Roman"/>
          <w:sz w:val="24"/>
          <w:szCs w:val="24"/>
        </w:rPr>
        <w:t>) las cuales contienen</w:t>
      </w:r>
      <w:r w:rsidR="00B44056" w:rsidRPr="00B44056">
        <w:rPr>
          <w:rFonts w:ascii="Times New Roman" w:hAnsi="Times New Roman"/>
          <w:sz w:val="24"/>
          <w:szCs w:val="24"/>
        </w:rPr>
        <w:t xml:space="preserve"> la información de</w:t>
      </w:r>
      <w:r w:rsidR="00E17A43">
        <w:rPr>
          <w:rFonts w:ascii="Times New Roman" w:hAnsi="Times New Roman"/>
          <w:sz w:val="24"/>
          <w:szCs w:val="24"/>
        </w:rPr>
        <w:t xml:space="preserve"> </w:t>
      </w:r>
      <w:r w:rsidR="00B44056" w:rsidRPr="00B44056">
        <w:rPr>
          <w:rFonts w:ascii="Times New Roman" w:hAnsi="Times New Roman"/>
          <w:sz w:val="24"/>
          <w:szCs w:val="24"/>
        </w:rPr>
        <w:t>l</w:t>
      </w:r>
      <w:r w:rsidR="00E17A43">
        <w:rPr>
          <w:rFonts w:ascii="Times New Roman" w:hAnsi="Times New Roman"/>
          <w:sz w:val="24"/>
          <w:szCs w:val="24"/>
        </w:rPr>
        <w:t>os</w:t>
      </w:r>
      <w:r w:rsidR="00B44056" w:rsidRPr="00B44056">
        <w:rPr>
          <w:rFonts w:ascii="Times New Roman" w:hAnsi="Times New Roman"/>
          <w:sz w:val="24"/>
          <w:szCs w:val="24"/>
        </w:rPr>
        <w:t xml:space="preserve"> </w:t>
      </w:r>
      <w:r w:rsidR="00E17A43">
        <w:rPr>
          <w:rFonts w:ascii="Times New Roman" w:hAnsi="Times New Roman"/>
          <w:sz w:val="24"/>
          <w:szCs w:val="24"/>
        </w:rPr>
        <w:t xml:space="preserve">entregables del </w:t>
      </w:r>
      <w:r w:rsidR="00B44056" w:rsidRPr="00B44056">
        <w:rPr>
          <w:rFonts w:ascii="Times New Roman" w:hAnsi="Times New Roman"/>
          <w:sz w:val="24"/>
          <w:szCs w:val="24"/>
        </w:rPr>
        <w:t>proyecto de forma completa y estructurada.</w:t>
      </w:r>
    </w:p>
    <w:p w:rsidR="00574B1A" w:rsidRPr="00574B1A" w:rsidRDefault="00A00B7B" w:rsidP="00574B1A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hyperlink r:id="rId10" w:history="1">
        <w:r w:rsidR="00574B1A" w:rsidRPr="00574B1A">
          <w:rPr>
            <w:rStyle w:val="Hipervnculo"/>
            <w:rFonts w:ascii="Times New Roman" w:hAnsi="Times New Roman"/>
            <w:sz w:val="24"/>
            <w:szCs w:val="24"/>
            <w:lang w:val="es-CO"/>
          </w:rPr>
          <w:t>https://github.com/nanareyes/agendy.git</w:t>
        </w:r>
      </w:hyperlink>
    </w:p>
    <w:p w:rsidR="00341DD6" w:rsidRPr="007227C5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Plan de acciones de mejora</w:t>
      </w:r>
    </w:p>
    <w:p w:rsidR="007E3346" w:rsidRDefault="00601DFE" w:rsidP="00341DD6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sugirió por parte de la compañera Carolina, omitir la letra “ñ”, en los formatos la cual estaba presentando conflictos entre los archivos.</w:t>
      </w:r>
    </w:p>
    <w:p w:rsidR="00BC3F52" w:rsidRPr="00BC3F52" w:rsidRDefault="00BC3F52" w:rsidP="00BC3F52">
      <w:pPr>
        <w:pStyle w:val="Prrafodelista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t>Se creó</w:t>
      </w:r>
      <w:r w:rsidRPr="00BC3F52">
        <w:rPr>
          <w:rFonts w:ascii="Times New Roman" w:hAnsi="Times New Roman"/>
          <w:sz w:val="24"/>
          <w:szCs w:val="24"/>
          <w:lang w:val="es-CO"/>
        </w:rPr>
        <w:t xml:space="preserve"> en </w:t>
      </w:r>
      <w:proofErr w:type="spellStart"/>
      <w:r w:rsidRPr="00BC3F52">
        <w:rPr>
          <w:rFonts w:ascii="Times New Roman" w:hAnsi="Times New Roman"/>
          <w:sz w:val="24"/>
          <w:szCs w:val="24"/>
          <w:lang w:val="es-CO"/>
        </w:rPr>
        <w:t>github</w:t>
      </w:r>
      <w:proofErr w:type="spellEnd"/>
      <w:r w:rsidRPr="00BC3F52">
        <w:rPr>
          <w:rFonts w:ascii="Times New Roman" w:hAnsi="Times New Roman"/>
          <w:sz w:val="24"/>
          <w:szCs w:val="24"/>
          <w:lang w:val="es-CO"/>
        </w:rPr>
        <w:t xml:space="preserve"> un repositorio temporal con la integración de 3 carpetas completas con el proyecto (Servidor - Cliente - </w:t>
      </w:r>
      <w:proofErr w:type="spellStart"/>
      <w:r w:rsidRPr="00BC3F52">
        <w:rPr>
          <w:rFonts w:ascii="Times New Roman" w:hAnsi="Times New Roman"/>
          <w:sz w:val="24"/>
          <w:szCs w:val="24"/>
          <w:lang w:val="es-CO"/>
        </w:rPr>
        <w:t>Html</w:t>
      </w:r>
      <w:proofErr w:type="spellEnd"/>
      <w:r w:rsidRPr="00BC3F52">
        <w:rPr>
          <w:rFonts w:ascii="Times New Roman" w:hAnsi="Times New Roman"/>
          <w:sz w:val="24"/>
          <w:szCs w:val="24"/>
          <w:lang w:val="es-CO"/>
        </w:rPr>
        <w:t>).</w:t>
      </w:r>
    </w:p>
    <w:p w:rsidR="00341DD6" w:rsidRPr="00BC3F52" w:rsidRDefault="00601DFE" w:rsidP="00BC3F52">
      <w:pPr>
        <w:rPr>
          <w:rFonts w:ascii="Times New Roman" w:hAnsi="Times New Roman"/>
          <w:b/>
          <w:sz w:val="24"/>
          <w:szCs w:val="24"/>
        </w:rPr>
      </w:pPr>
      <w:r w:rsidRPr="00BC3F52">
        <w:rPr>
          <w:rFonts w:ascii="Times New Roman" w:hAnsi="Times New Roman"/>
          <w:b/>
          <w:sz w:val="24"/>
          <w:szCs w:val="24"/>
        </w:rPr>
        <w:t xml:space="preserve"> </w:t>
      </w:r>
    </w:p>
    <w:p w:rsidR="00341DD6" w:rsidRPr="005923A2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5923A2">
        <w:rPr>
          <w:rFonts w:ascii="Times New Roman" w:hAnsi="Times New Roman"/>
          <w:b/>
          <w:sz w:val="24"/>
          <w:szCs w:val="24"/>
        </w:rPr>
        <w:t>Nuevas best practices</w:t>
      </w:r>
    </w:p>
    <w:p w:rsidR="00341DD6" w:rsidRPr="005923A2" w:rsidRDefault="00341DD6" w:rsidP="00341DD6">
      <w:pPr>
        <w:pStyle w:val="Prrafodelista"/>
        <w:rPr>
          <w:rFonts w:ascii="Times New Roman" w:hAnsi="Times New Roman"/>
          <w:sz w:val="24"/>
          <w:szCs w:val="24"/>
        </w:rPr>
      </w:pPr>
      <w:r w:rsidRPr="005923A2">
        <w:rPr>
          <w:rFonts w:ascii="Times New Roman" w:hAnsi="Times New Roman"/>
          <w:sz w:val="24"/>
          <w:szCs w:val="24"/>
        </w:rPr>
        <w:t xml:space="preserve">Se </w:t>
      </w:r>
      <w:r w:rsidR="00B54E6C" w:rsidRPr="005923A2">
        <w:rPr>
          <w:rFonts w:ascii="Times New Roman" w:hAnsi="Times New Roman"/>
          <w:sz w:val="24"/>
          <w:szCs w:val="24"/>
        </w:rPr>
        <w:t xml:space="preserve">siguen las instrucciones y recomendaciones dadas </w:t>
      </w:r>
      <w:r w:rsidRPr="005923A2">
        <w:rPr>
          <w:rFonts w:ascii="Times New Roman" w:hAnsi="Times New Roman"/>
          <w:sz w:val="24"/>
          <w:szCs w:val="24"/>
        </w:rPr>
        <w:t xml:space="preserve">por el profesor Camilo Castañeda, </w:t>
      </w:r>
      <w:r w:rsidR="005923A2" w:rsidRPr="005923A2">
        <w:rPr>
          <w:rFonts w:ascii="Times New Roman" w:hAnsi="Times New Roman"/>
          <w:sz w:val="24"/>
          <w:szCs w:val="24"/>
        </w:rPr>
        <w:t xml:space="preserve">y </w:t>
      </w:r>
      <w:r w:rsidR="00D91400" w:rsidRPr="005923A2">
        <w:rPr>
          <w:rFonts w:ascii="Times New Roman" w:hAnsi="Times New Roman"/>
          <w:sz w:val="24"/>
          <w:szCs w:val="24"/>
        </w:rPr>
        <w:t xml:space="preserve"> de </w:t>
      </w:r>
      <w:r w:rsidR="00967D56" w:rsidRPr="005923A2">
        <w:rPr>
          <w:rFonts w:ascii="Times New Roman" w:hAnsi="Times New Roman"/>
          <w:sz w:val="24"/>
          <w:szCs w:val="24"/>
        </w:rPr>
        <w:t xml:space="preserve"> las  soluciones a errores presentados en la ejecución del proyecto</w:t>
      </w:r>
      <w:r w:rsidR="00893E74" w:rsidRPr="005923A2">
        <w:rPr>
          <w:rFonts w:ascii="Times New Roman" w:hAnsi="Times New Roman"/>
          <w:sz w:val="24"/>
          <w:szCs w:val="24"/>
        </w:rPr>
        <w:t xml:space="preserve">, igualmente se  participa en </w:t>
      </w:r>
      <w:r w:rsidR="008B7F4F">
        <w:rPr>
          <w:rFonts w:ascii="Times New Roman" w:hAnsi="Times New Roman"/>
          <w:sz w:val="24"/>
          <w:szCs w:val="24"/>
        </w:rPr>
        <w:t xml:space="preserve"> la</w:t>
      </w:r>
      <w:r w:rsidR="00893E74" w:rsidRPr="005923A2">
        <w:rPr>
          <w:rFonts w:ascii="Times New Roman" w:hAnsi="Times New Roman"/>
          <w:sz w:val="24"/>
          <w:szCs w:val="24"/>
        </w:rPr>
        <w:t>s diferentes actividades de nivelación   programados  por la UTP.</w:t>
      </w:r>
    </w:p>
    <w:p w:rsidR="00967D56" w:rsidRPr="005923A2" w:rsidRDefault="00967D56" w:rsidP="00341DD6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341DD6">
      <w:pPr>
        <w:pStyle w:val="Prrafodelista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Acuerdos de equipo actualizados</w:t>
      </w:r>
    </w:p>
    <w:p w:rsidR="00F866FC" w:rsidRPr="00F866FC" w:rsidRDefault="00F866FC" w:rsidP="00341DD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866FC">
        <w:rPr>
          <w:rFonts w:ascii="Times New Roman" w:hAnsi="Times New Roman" w:cs="Times New Roman"/>
          <w:sz w:val="24"/>
          <w:szCs w:val="24"/>
        </w:rPr>
        <w:t xml:space="preserve">-Comenzar las instalaciones en la carpeta VUE de 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>-api-</w:t>
      </w:r>
      <w:proofErr w:type="spellStart"/>
      <w:r w:rsidRPr="00F866FC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F866FC">
        <w:rPr>
          <w:rFonts w:ascii="Times New Roman" w:hAnsi="Times New Roman" w:cs="Times New Roman"/>
          <w:sz w:val="24"/>
          <w:szCs w:val="24"/>
        </w:rPr>
        <w:t xml:space="preserve"> back y de babel.</w:t>
      </w:r>
    </w:p>
    <w:p w:rsidR="00F866FC" w:rsidRPr="00F866FC" w:rsidRDefault="00F866FC" w:rsidP="00F866F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F866FC">
        <w:rPr>
          <w:rFonts w:ascii="Times New Roman" w:hAnsi="Times New Roman" w:cs="Times New Roman"/>
          <w:sz w:val="24"/>
          <w:szCs w:val="24"/>
        </w:rPr>
        <w:t>-</w:t>
      </w:r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Creación del proyecto el </w:t>
      </w:r>
      <w:proofErr w:type="spellStart"/>
      <w:r w:rsidRPr="00F866FC">
        <w:rPr>
          <w:rFonts w:ascii="Times New Roman" w:hAnsi="Times New Roman" w:cs="Times New Roman"/>
          <w:sz w:val="24"/>
          <w:szCs w:val="24"/>
          <w:lang w:val="es-CO"/>
        </w:rPr>
        <w:t>viu</w:t>
      </w:r>
      <w:proofErr w:type="spellEnd"/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2 y la migración básica de las páginas de navegación en la carpeta </w:t>
      </w:r>
      <w:proofErr w:type="spellStart"/>
      <w:r w:rsidRPr="00F866FC">
        <w:rPr>
          <w:rFonts w:ascii="Times New Roman" w:hAnsi="Times New Roman" w:cs="Times New Roman"/>
          <w:sz w:val="24"/>
          <w:szCs w:val="24"/>
          <w:lang w:val="es-CO"/>
        </w:rPr>
        <w:t>view</w:t>
      </w:r>
      <w:proofErr w:type="spellEnd"/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con la navegabilidad entre páginas.</w:t>
      </w:r>
    </w:p>
    <w:p w:rsidR="00F866FC" w:rsidRPr="00F866FC" w:rsidRDefault="00F866FC" w:rsidP="00F866FC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-Creación de  la carpeta del servidor con conexión a </w:t>
      </w:r>
      <w:r>
        <w:rPr>
          <w:rFonts w:ascii="Times New Roman" w:hAnsi="Times New Roman" w:cs="Times New Roman"/>
          <w:sz w:val="24"/>
          <w:szCs w:val="24"/>
          <w:lang w:val="es-CO"/>
        </w:rPr>
        <w:t>la base de datos Mongo y realizar</w:t>
      </w:r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pruebas básicas en la API de </w:t>
      </w:r>
      <w:proofErr w:type="spellStart"/>
      <w:r w:rsidRPr="00F866FC">
        <w:rPr>
          <w:rFonts w:ascii="Times New Roman" w:hAnsi="Times New Roman" w:cs="Times New Roman"/>
          <w:sz w:val="24"/>
          <w:szCs w:val="24"/>
          <w:lang w:val="es-CO"/>
        </w:rPr>
        <w:t>potsman</w:t>
      </w:r>
      <w:proofErr w:type="spellEnd"/>
      <w:r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para comprobar la conexión.</w:t>
      </w:r>
    </w:p>
    <w:p w:rsidR="00F866FC" w:rsidRDefault="00BC3F52" w:rsidP="0078696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-</w:t>
      </w:r>
      <w:r w:rsidR="00F866FC" w:rsidRPr="00F866FC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3F5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C3F52">
        <w:rPr>
          <w:rFonts w:ascii="Times New Roman" w:hAnsi="Times New Roman" w:cs="Times New Roman"/>
          <w:sz w:val="24"/>
          <w:szCs w:val="24"/>
        </w:rPr>
        <w:t xml:space="preserve"> la ruta para la conexión a la ba</w:t>
      </w:r>
      <w:r>
        <w:rPr>
          <w:rFonts w:ascii="Times New Roman" w:hAnsi="Times New Roman" w:cs="Times New Roman"/>
          <w:sz w:val="24"/>
          <w:szCs w:val="24"/>
        </w:rPr>
        <w:t xml:space="preserve">se de datos en app.js, </w:t>
      </w:r>
      <w:r w:rsidR="00FD1B70">
        <w:rPr>
          <w:rFonts w:ascii="Times New Roman" w:hAnsi="Times New Roman" w:cs="Times New Roman"/>
          <w:sz w:val="24"/>
          <w:szCs w:val="24"/>
        </w:rPr>
        <w:t xml:space="preserve"> crear </w:t>
      </w:r>
      <w:r w:rsidRPr="00BC3F52">
        <w:rPr>
          <w:rFonts w:ascii="Times New Roman" w:hAnsi="Times New Roman" w:cs="Times New Roman"/>
          <w:sz w:val="24"/>
          <w:szCs w:val="24"/>
        </w:rPr>
        <w:t xml:space="preserve"> la ruta para consultar todos los servicios que prest</w:t>
      </w:r>
      <w:r w:rsidR="00FD1B70">
        <w:rPr>
          <w:rFonts w:ascii="Times New Roman" w:hAnsi="Times New Roman" w:cs="Times New Roman"/>
          <w:sz w:val="24"/>
          <w:szCs w:val="24"/>
        </w:rPr>
        <w:t xml:space="preserve">a la plataforma, en mongo </w:t>
      </w:r>
      <w:proofErr w:type="spellStart"/>
      <w:r w:rsidR="00FD1B7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FD1B70">
        <w:rPr>
          <w:rFonts w:ascii="Times New Roman" w:hAnsi="Times New Roman" w:cs="Times New Roman"/>
          <w:sz w:val="24"/>
          <w:szCs w:val="24"/>
        </w:rPr>
        <w:t xml:space="preserve"> e insertar</w:t>
      </w:r>
      <w:r w:rsidRPr="00BC3F52">
        <w:rPr>
          <w:rFonts w:ascii="Times New Roman" w:hAnsi="Times New Roman" w:cs="Times New Roman"/>
          <w:sz w:val="24"/>
          <w:szCs w:val="24"/>
        </w:rPr>
        <w:t xml:space="preserve"> los servicios para luego consultarlos en </w:t>
      </w:r>
      <w:proofErr w:type="spellStart"/>
      <w:r w:rsidRPr="00BC3F52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BC3F52">
        <w:rPr>
          <w:rFonts w:ascii="Times New Roman" w:hAnsi="Times New Roman" w:cs="Times New Roman"/>
          <w:sz w:val="24"/>
          <w:szCs w:val="24"/>
        </w:rPr>
        <w:t xml:space="preserve"> creando peticiones de pruebas hacia el back end por medio de GET, se consulta</w:t>
      </w:r>
      <w:r w:rsidR="00FD1B70">
        <w:rPr>
          <w:rFonts w:ascii="Times New Roman" w:hAnsi="Times New Roman" w:cs="Times New Roman"/>
          <w:sz w:val="24"/>
          <w:szCs w:val="24"/>
        </w:rPr>
        <w:t>ra</w:t>
      </w:r>
      <w:r w:rsidRPr="00BC3F52">
        <w:rPr>
          <w:rFonts w:ascii="Times New Roman" w:hAnsi="Times New Roman" w:cs="Times New Roman"/>
          <w:sz w:val="24"/>
          <w:szCs w:val="24"/>
        </w:rPr>
        <w:t xml:space="preserve">n en </w:t>
      </w:r>
      <w:proofErr w:type="spellStart"/>
      <w:r w:rsidRPr="00BC3F52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BC3F52">
        <w:rPr>
          <w:rFonts w:ascii="Times New Roman" w:hAnsi="Times New Roman" w:cs="Times New Roman"/>
          <w:sz w:val="24"/>
          <w:szCs w:val="24"/>
        </w:rPr>
        <w:t xml:space="preserve"> los servicios creados en la base de datos.</w:t>
      </w:r>
    </w:p>
    <w:p w:rsidR="00C206C3" w:rsidRPr="00C206C3" w:rsidRDefault="00C206C3" w:rsidP="00C206C3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 w:rsidRPr="00C206C3">
        <w:rPr>
          <w:rFonts w:ascii="Times New Roman" w:hAnsi="Times New Roman" w:cs="Times New Roman"/>
          <w:sz w:val="24"/>
          <w:szCs w:val="24"/>
        </w:rPr>
        <w:t>-</w:t>
      </w:r>
      <w:r w:rsidRPr="00C206C3">
        <w:rPr>
          <w:rFonts w:ascii="Times New Roman" w:hAnsi="Times New Roman" w:cs="Times New Roman"/>
          <w:sz w:val="24"/>
          <w:szCs w:val="24"/>
          <w:lang w:val="es-CO"/>
        </w:rPr>
        <w:t>Se acuerdan los cambios en las bases de datos para integrar las carpetas del proyecto y queda pendiente dejar listos los contenedores de las fotos y hacer pruebas en las funciones de JS.</w:t>
      </w:r>
    </w:p>
    <w:p w:rsidR="0078696D" w:rsidRPr="00C206C3" w:rsidRDefault="0078696D" w:rsidP="00C206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41DD6" w:rsidRDefault="00341DD6" w:rsidP="00341DD6">
      <w:pPr>
        <w:pStyle w:val="Prrafodelista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Impedimentos a escalar</w:t>
      </w:r>
    </w:p>
    <w:p w:rsidR="00341DD6" w:rsidRPr="007227C5" w:rsidRDefault="007E3346" w:rsidP="00341DD6">
      <w:pPr>
        <w:pStyle w:val="Prrafodelist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 presentarse el retir</w:t>
      </w:r>
      <w:r w:rsidR="0008571B">
        <w:rPr>
          <w:rFonts w:ascii="Times New Roman" w:hAnsi="Times New Roman"/>
          <w:sz w:val="24"/>
          <w:szCs w:val="24"/>
        </w:rPr>
        <w:t>o de Ye</w:t>
      </w:r>
      <w:r>
        <w:rPr>
          <w:rFonts w:ascii="Times New Roman" w:hAnsi="Times New Roman"/>
          <w:sz w:val="24"/>
          <w:szCs w:val="24"/>
        </w:rPr>
        <w:t>sid Moreno</w:t>
      </w:r>
      <w:r w:rsidR="005923A2">
        <w:rPr>
          <w:rFonts w:ascii="Times New Roman" w:hAnsi="Times New Roman"/>
          <w:sz w:val="24"/>
          <w:szCs w:val="24"/>
        </w:rPr>
        <w:t xml:space="preserve"> del e</w:t>
      </w:r>
      <w:r w:rsidR="006F6424">
        <w:rPr>
          <w:rFonts w:ascii="Times New Roman" w:hAnsi="Times New Roman"/>
          <w:sz w:val="24"/>
          <w:szCs w:val="24"/>
        </w:rPr>
        <w:t>q</w:t>
      </w:r>
      <w:r w:rsidR="005923A2">
        <w:rPr>
          <w:rFonts w:ascii="Times New Roman" w:hAnsi="Times New Roman"/>
          <w:sz w:val="24"/>
          <w:szCs w:val="24"/>
        </w:rPr>
        <w:t>uipo</w:t>
      </w:r>
      <w:r w:rsidR="0008571B">
        <w:rPr>
          <w:rFonts w:ascii="Times New Roman" w:hAnsi="Times New Roman"/>
          <w:sz w:val="24"/>
          <w:szCs w:val="24"/>
        </w:rPr>
        <w:t xml:space="preserve">, se tuvo que eliminar de todas las paginas los datos donde </w:t>
      </w:r>
      <w:r w:rsidR="00390C2A">
        <w:rPr>
          <w:rFonts w:ascii="Times New Roman" w:hAnsi="Times New Roman"/>
          <w:sz w:val="24"/>
          <w:szCs w:val="24"/>
        </w:rPr>
        <w:t>él</w:t>
      </w:r>
      <w:r w:rsidR="0008571B">
        <w:rPr>
          <w:rFonts w:ascii="Times New Roman" w:hAnsi="Times New Roman"/>
          <w:sz w:val="24"/>
          <w:szCs w:val="24"/>
        </w:rPr>
        <w:t xml:space="preserve"> figuraba</w:t>
      </w:r>
      <w:r w:rsidR="00390C2A">
        <w:rPr>
          <w:rFonts w:ascii="Times New Roman" w:hAnsi="Times New Roman"/>
          <w:sz w:val="24"/>
          <w:szCs w:val="24"/>
        </w:rPr>
        <w:t xml:space="preserve">, </w:t>
      </w:r>
      <w:r w:rsidR="00403565">
        <w:rPr>
          <w:rFonts w:ascii="Times New Roman" w:hAnsi="Times New Roman"/>
          <w:sz w:val="24"/>
          <w:szCs w:val="24"/>
        </w:rPr>
        <w:t xml:space="preserve">y reasignar los compromisos que dejo pendientes, </w:t>
      </w:r>
      <w:r w:rsidR="00390C2A">
        <w:rPr>
          <w:rFonts w:ascii="Times New Roman" w:hAnsi="Times New Roman"/>
          <w:sz w:val="24"/>
          <w:szCs w:val="24"/>
        </w:rPr>
        <w:t xml:space="preserve">se presentó incompatibilidad de la versión </w:t>
      </w:r>
      <w:proofErr w:type="spellStart"/>
      <w:r w:rsidR="00390C2A">
        <w:rPr>
          <w:rFonts w:ascii="Times New Roman" w:hAnsi="Times New Roman"/>
          <w:sz w:val="24"/>
          <w:szCs w:val="24"/>
        </w:rPr>
        <w:t>Vue</w:t>
      </w:r>
      <w:proofErr w:type="spellEnd"/>
      <w:r w:rsidR="00390C2A">
        <w:rPr>
          <w:rFonts w:ascii="Times New Roman" w:hAnsi="Times New Roman"/>
          <w:sz w:val="24"/>
          <w:szCs w:val="24"/>
        </w:rPr>
        <w:t xml:space="preserve"> entre el equipo para la realización de las tareas</w:t>
      </w:r>
      <w:r w:rsidR="00BA10E5">
        <w:rPr>
          <w:rFonts w:ascii="Times New Roman" w:hAnsi="Times New Roman"/>
          <w:sz w:val="24"/>
          <w:szCs w:val="24"/>
        </w:rPr>
        <w:t xml:space="preserve"> teniendo que instalarse </w:t>
      </w:r>
      <w:r w:rsidR="00893E74">
        <w:rPr>
          <w:rFonts w:ascii="Times New Roman" w:hAnsi="Times New Roman"/>
          <w:sz w:val="24"/>
          <w:szCs w:val="24"/>
        </w:rPr>
        <w:t>nuevas dependencias  para</w:t>
      </w:r>
      <w:r w:rsidR="002003AD">
        <w:rPr>
          <w:rFonts w:ascii="Times New Roman" w:hAnsi="Times New Roman"/>
          <w:sz w:val="24"/>
          <w:szCs w:val="24"/>
        </w:rPr>
        <w:t xml:space="preserve"> evitar conflictos.</w:t>
      </w: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p w:rsidR="00341DD6" w:rsidRPr="007227C5" w:rsidRDefault="00341DD6" w:rsidP="007227C5">
      <w:pPr>
        <w:pStyle w:val="Prrafodelista"/>
        <w:rPr>
          <w:rFonts w:ascii="Times New Roman" w:hAnsi="Times New Roman"/>
          <w:sz w:val="24"/>
          <w:szCs w:val="24"/>
        </w:rPr>
      </w:pPr>
    </w:p>
    <w:sectPr w:rsidR="00341DD6" w:rsidRPr="007227C5" w:rsidSect="00A24435">
      <w:headerReference w:type="default" r:id="rId11"/>
      <w:headerReference w:type="first" r:id="rId12"/>
      <w:pgSz w:w="11905" w:h="16837" w:code="9"/>
      <w:pgMar w:top="1418" w:right="170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B7B" w:rsidRDefault="00A00B7B" w:rsidP="00A24435">
      <w:pPr>
        <w:spacing w:before="0"/>
      </w:pPr>
      <w:r>
        <w:separator/>
      </w:r>
    </w:p>
  </w:endnote>
  <w:endnote w:type="continuationSeparator" w:id="0">
    <w:p w:rsidR="00A00B7B" w:rsidRDefault="00A00B7B" w:rsidP="00A2443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B7B" w:rsidRDefault="00A00B7B" w:rsidP="00A24435">
      <w:pPr>
        <w:spacing w:before="0"/>
      </w:pPr>
      <w:r>
        <w:separator/>
      </w:r>
    </w:p>
  </w:footnote>
  <w:footnote w:type="continuationSeparator" w:id="0">
    <w:p w:rsidR="00A00B7B" w:rsidRDefault="00A00B7B" w:rsidP="00A2443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108" w:type="dxa"/>
      <w:tblLayout w:type="fixed"/>
      <w:tblLook w:val="0000" w:firstRow="0" w:lastRow="0" w:firstColumn="0" w:lastColumn="0" w:noHBand="0" w:noVBand="0"/>
    </w:tblPr>
    <w:tblGrid>
      <w:gridCol w:w="3085"/>
      <w:gridCol w:w="5420"/>
    </w:tblGrid>
    <w:tr w:rsidR="00097C5E">
      <w:trPr>
        <w:trHeight w:val="851"/>
      </w:trPr>
      <w:tc>
        <w:tcPr>
          <w:tcW w:w="3085" w:type="dxa"/>
        </w:tcPr>
        <w:p w:rsidR="00097C5E" w:rsidRDefault="00A00B7B" w:rsidP="000532FE">
          <w:pPr>
            <w:snapToGrid w:val="0"/>
            <w:spacing w:before="0" w:line="240" w:lineRule="atLeast"/>
            <w:rPr>
              <w:rFonts w:cs="Arial"/>
            </w:rPr>
          </w:pPr>
        </w:p>
      </w:tc>
      <w:tc>
        <w:tcPr>
          <w:tcW w:w="5420" w:type="dxa"/>
        </w:tcPr>
        <w:p w:rsidR="00097C5E" w:rsidRDefault="00A00B7B" w:rsidP="008A2CA8">
          <w:pPr>
            <w:tabs>
              <w:tab w:val="left" w:pos="1135"/>
            </w:tabs>
            <w:snapToGrid w:val="0"/>
            <w:spacing w:before="0" w:line="240" w:lineRule="atLeast"/>
            <w:ind w:right="68"/>
            <w:jc w:val="right"/>
            <w:rPr>
              <w:rFonts w:cs="Arial"/>
            </w:rPr>
          </w:pPr>
        </w:p>
      </w:tc>
    </w:tr>
  </w:tbl>
  <w:p w:rsidR="002C0B1E" w:rsidRDefault="00A00B7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D00" w:rsidRDefault="006C7D00">
    <w:pPr>
      <w:pStyle w:val="Encabezado"/>
    </w:pPr>
  </w:p>
  <w:p w:rsidR="002C0B1E" w:rsidRDefault="00A00B7B" w:rsidP="002C0B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405" w:hanging="360"/>
      </w:pPr>
      <w:rPr>
        <w:rFonts w:ascii="Arial" w:hAnsi="Arial" w:cs="Aria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7FE5061"/>
    <w:multiLevelType w:val="hybridMultilevel"/>
    <w:tmpl w:val="BFB6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16746"/>
    <w:multiLevelType w:val="hybridMultilevel"/>
    <w:tmpl w:val="6C569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565"/>
    <w:multiLevelType w:val="hybridMultilevel"/>
    <w:tmpl w:val="CFA0E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564"/>
    <w:multiLevelType w:val="hybridMultilevel"/>
    <w:tmpl w:val="3BAEE3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F3AE9"/>
    <w:multiLevelType w:val="hybridMultilevel"/>
    <w:tmpl w:val="9B7C60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2D968A3"/>
    <w:multiLevelType w:val="multilevel"/>
    <w:tmpl w:val="24E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23E5"/>
    <w:multiLevelType w:val="hybridMultilevel"/>
    <w:tmpl w:val="961054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65FB"/>
    <w:multiLevelType w:val="hybridMultilevel"/>
    <w:tmpl w:val="225EC9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225BB"/>
    <w:multiLevelType w:val="hybridMultilevel"/>
    <w:tmpl w:val="FD2076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8186D"/>
    <w:multiLevelType w:val="hybridMultilevel"/>
    <w:tmpl w:val="8EDAA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31CAC"/>
    <w:multiLevelType w:val="hybridMultilevel"/>
    <w:tmpl w:val="867E2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6"/>
  </w:num>
  <w:num w:numId="8">
    <w:abstractNumId w:val="14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35"/>
    <w:rsid w:val="00012B83"/>
    <w:rsid w:val="00021D8A"/>
    <w:rsid w:val="00054B76"/>
    <w:rsid w:val="00065210"/>
    <w:rsid w:val="0008571B"/>
    <w:rsid w:val="000A0821"/>
    <w:rsid w:val="00152275"/>
    <w:rsid w:val="00192D9F"/>
    <w:rsid w:val="001931A3"/>
    <w:rsid w:val="0019406E"/>
    <w:rsid w:val="001C462F"/>
    <w:rsid w:val="002003AD"/>
    <w:rsid w:val="00250389"/>
    <w:rsid w:val="00273ACA"/>
    <w:rsid w:val="00275F74"/>
    <w:rsid w:val="002D31F8"/>
    <w:rsid w:val="00341DD6"/>
    <w:rsid w:val="0036302B"/>
    <w:rsid w:val="003660CD"/>
    <w:rsid w:val="00377551"/>
    <w:rsid w:val="00390C2A"/>
    <w:rsid w:val="00393161"/>
    <w:rsid w:val="003F0817"/>
    <w:rsid w:val="00403565"/>
    <w:rsid w:val="0049708E"/>
    <w:rsid w:val="004D24A7"/>
    <w:rsid w:val="0056193C"/>
    <w:rsid w:val="00574B1A"/>
    <w:rsid w:val="005923A2"/>
    <w:rsid w:val="005D47FA"/>
    <w:rsid w:val="00601DFE"/>
    <w:rsid w:val="006401CC"/>
    <w:rsid w:val="00644323"/>
    <w:rsid w:val="00694213"/>
    <w:rsid w:val="006C6373"/>
    <w:rsid w:val="006C7D00"/>
    <w:rsid w:val="006F6424"/>
    <w:rsid w:val="007227C5"/>
    <w:rsid w:val="0078696D"/>
    <w:rsid w:val="007C310E"/>
    <w:rsid w:val="007E3346"/>
    <w:rsid w:val="00827865"/>
    <w:rsid w:val="00850CAC"/>
    <w:rsid w:val="00854AC8"/>
    <w:rsid w:val="008830ED"/>
    <w:rsid w:val="00893E74"/>
    <w:rsid w:val="00897F9A"/>
    <w:rsid w:val="008B7F4F"/>
    <w:rsid w:val="00922B5A"/>
    <w:rsid w:val="00933BD5"/>
    <w:rsid w:val="00967D56"/>
    <w:rsid w:val="00990C41"/>
    <w:rsid w:val="00A00B7B"/>
    <w:rsid w:val="00A023BB"/>
    <w:rsid w:val="00A21252"/>
    <w:rsid w:val="00A24435"/>
    <w:rsid w:val="00A40A2A"/>
    <w:rsid w:val="00A92129"/>
    <w:rsid w:val="00B00129"/>
    <w:rsid w:val="00B17213"/>
    <w:rsid w:val="00B44056"/>
    <w:rsid w:val="00B54E6C"/>
    <w:rsid w:val="00B75568"/>
    <w:rsid w:val="00BA10E5"/>
    <w:rsid w:val="00BC3F52"/>
    <w:rsid w:val="00BC7F03"/>
    <w:rsid w:val="00C206C3"/>
    <w:rsid w:val="00C27D7E"/>
    <w:rsid w:val="00D91400"/>
    <w:rsid w:val="00DE5175"/>
    <w:rsid w:val="00E17A43"/>
    <w:rsid w:val="00E800FC"/>
    <w:rsid w:val="00E90060"/>
    <w:rsid w:val="00EB10E2"/>
    <w:rsid w:val="00F12E35"/>
    <w:rsid w:val="00F42CE4"/>
    <w:rsid w:val="00F55791"/>
    <w:rsid w:val="00F75856"/>
    <w:rsid w:val="00F866FC"/>
    <w:rsid w:val="00FD1B70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6B6699-260C-403D-8CD0-7F2BB7BB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435"/>
    <w:pPr>
      <w:suppressAutoHyphens/>
      <w:spacing w:before="60" w:after="0" w:line="240" w:lineRule="auto"/>
      <w:jc w:val="both"/>
    </w:pPr>
    <w:rPr>
      <w:rFonts w:ascii="Arial" w:eastAsia="Calibri" w:hAnsi="Arial" w:cs="Calibri"/>
      <w:sz w:val="20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A24435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A24435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link w:val="Ttulo3Car"/>
    <w:qFormat/>
    <w:rsid w:val="00A24435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link w:val="Ttulo4Car"/>
    <w:qFormat/>
    <w:rsid w:val="00A2443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24435"/>
    <w:rPr>
      <w:rFonts w:ascii="Arial" w:eastAsia="Times New Roman" w:hAnsi="Arial" w:cs="Calibri"/>
      <w:b/>
      <w:bCs/>
      <w:kern w:val="1"/>
      <w:sz w:val="28"/>
      <w:szCs w:val="32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A24435"/>
    <w:rPr>
      <w:rFonts w:ascii="Arial" w:eastAsia="Times New Roman" w:hAnsi="Arial" w:cs="Calibri"/>
      <w:b/>
      <w:bCs/>
      <w:i/>
      <w:iCs/>
      <w:sz w:val="24"/>
      <w:szCs w:val="28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A24435"/>
    <w:rPr>
      <w:rFonts w:ascii="Arial" w:eastAsia="Times New Roman" w:hAnsi="Arial" w:cs="Calibri"/>
      <w:b/>
      <w:bCs/>
      <w:i/>
      <w:szCs w:val="26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A24435"/>
    <w:rPr>
      <w:rFonts w:ascii="Arial" w:eastAsia="Times New Roman" w:hAnsi="Arial" w:cs="Calibri"/>
      <w:b/>
      <w:bCs/>
      <w:sz w:val="20"/>
      <w:szCs w:val="28"/>
      <w:lang w:val="es-ES" w:eastAsia="ar-SA"/>
    </w:rPr>
  </w:style>
  <w:style w:type="character" w:styleId="Hipervnculo">
    <w:name w:val="Hyperlink"/>
    <w:uiPriority w:val="99"/>
    <w:rsid w:val="00A24435"/>
    <w:rPr>
      <w:color w:val="0000FF"/>
      <w:u w:val="single"/>
    </w:rPr>
  </w:style>
  <w:style w:type="paragraph" w:customStyle="1" w:styleId="Epgrafe1">
    <w:name w:val="Epígrafe1"/>
    <w:basedOn w:val="Normal"/>
    <w:next w:val="Normal"/>
    <w:rsid w:val="00A24435"/>
    <w:rPr>
      <w:b/>
      <w:bCs/>
      <w:szCs w:val="20"/>
    </w:rPr>
  </w:style>
  <w:style w:type="paragraph" w:customStyle="1" w:styleId="Comentario">
    <w:name w:val="Comentario"/>
    <w:basedOn w:val="Normal"/>
    <w:rsid w:val="00A24435"/>
    <w:rPr>
      <w:i/>
      <w:color w:val="0000FF"/>
      <w:sz w:val="18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A24435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435"/>
    <w:rPr>
      <w:rFonts w:ascii="Arial" w:eastAsia="Calibri" w:hAnsi="Arial" w:cs="Calibri"/>
      <w:sz w:val="20"/>
      <w:lang w:val="es-ES" w:eastAsia="ar-SA"/>
    </w:rPr>
  </w:style>
  <w:style w:type="character" w:customStyle="1" w:styleId="EnlacedeInternet">
    <w:name w:val="Enlace de Internet"/>
    <w:basedOn w:val="Fuentedeprrafopredeter"/>
    <w:uiPriority w:val="99"/>
    <w:rsid w:val="004D24A7"/>
    <w:rPr>
      <w:color w:val="0000FF"/>
      <w:u w:val="single"/>
    </w:rPr>
  </w:style>
  <w:style w:type="paragraph" w:customStyle="1" w:styleId="Contenidodelatabla">
    <w:name w:val="Contenido de la tabla"/>
    <w:basedOn w:val="Normal"/>
    <w:qFormat/>
    <w:rsid w:val="004D24A7"/>
    <w:pPr>
      <w:suppressLineNumbers/>
      <w:spacing w:before="0"/>
    </w:pPr>
    <w:rPr>
      <w:rFonts w:ascii="Tahoma" w:eastAsia="Times New Roman" w:hAnsi="Tahoma" w:cs="Times New Roman"/>
      <w:sz w:val="24"/>
      <w:szCs w:val="24"/>
      <w:lang w:val="es-AR" w:eastAsia="es-ES"/>
    </w:rPr>
  </w:style>
  <w:style w:type="paragraph" w:styleId="NormalWeb">
    <w:name w:val="Normal (Web)"/>
    <w:basedOn w:val="Normal"/>
    <w:uiPriority w:val="99"/>
    <w:unhideWhenUsed/>
    <w:qFormat/>
    <w:rsid w:val="004D24A7"/>
    <w:pPr>
      <w:spacing w:before="0"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A2125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12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8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3140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c.reyesmantill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anac.reyesmantilla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nanareyes/agend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rzorcar5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Conest</dc:creator>
  <cp:keywords/>
  <dc:description/>
  <cp:lastModifiedBy>Natacha Libreros</cp:lastModifiedBy>
  <cp:revision>3</cp:revision>
  <dcterms:created xsi:type="dcterms:W3CDTF">2021-10-10T01:46:00Z</dcterms:created>
  <dcterms:modified xsi:type="dcterms:W3CDTF">2021-10-10T01:46:00Z</dcterms:modified>
</cp:coreProperties>
</file>