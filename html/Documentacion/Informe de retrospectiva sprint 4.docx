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D6" w:rsidRDefault="00065210" w:rsidP="00341DD6">
      <w:pPr>
        <w:pStyle w:val="Ttulo1"/>
        <w:pageBreakBefore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In</w:t>
      </w:r>
      <w:r w:rsidR="00341DD6">
        <w:rPr>
          <w:sz w:val="48"/>
          <w:szCs w:val="48"/>
        </w:rPr>
        <w:t xml:space="preserve">forme de Retrospectiva Sprint </w:t>
      </w:r>
      <w:r w:rsidR="001D3DA3">
        <w:rPr>
          <w:sz w:val="48"/>
          <w:szCs w:val="48"/>
        </w:rPr>
        <w:t>4</w:t>
      </w:r>
    </w:p>
    <w:p w:rsidR="00341DD6" w:rsidRPr="00152275" w:rsidRDefault="00341DD6" w:rsidP="00341DD6"/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Pr="006C7D00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  <w:r>
        <w:rPr>
          <w:rFonts w:eastAsia="Times New Roman"/>
          <w:b/>
          <w:bCs/>
          <w:kern w:val="1"/>
          <w:sz w:val="48"/>
          <w:szCs w:val="48"/>
        </w:rPr>
        <w:t>Agendy Nails</w:t>
      </w: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Agenda tus citas con nosotros</w:t>
      </w: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41DD6" w:rsidRDefault="00341DD6" w:rsidP="00341DD6">
      <w:pPr>
        <w:rPr>
          <w:rFonts w:ascii="Times New Roman" w:hAnsi="Times New Roman"/>
        </w:rPr>
      </w:pPr>
    </w:p>
    <w:tbl>
      <w:tblPr>
        <w:tblW w:w="92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46"/>
        <w:gridCol w:w="3967"/>
        <w:gridCol w:w="2325"/>
      </w:tblGrid>
      <w:tr w:rsidR="00341DD6" w:rsidTr="00B77306"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Nombre completo</w:t>
            </w:r>
          </w:p>
        </w:tc>
        <w:tc>
          <w:tcPr>
            <w:tcW w:w="3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Correo electrónico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Rol</w:t>
            </w:r>
          </w:p>
        </w:tc>
      </w:tr>
      <w:tr w:rsidR="00341DD6" w:rsidTr="00B77306">
        <w:trPr>
          <w:trHeight w:val="628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Diana Carolina Reyes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EB58E3" w:rsidP="00B77306">
            <w:pPr>
              <w:rPr>
                <w:rFonts w:ascii="Times New Roman" w:hAnsi="Times New Roman"/>
              </w:rPr>
            </w:pPr>
            <w:hyperlink r:id="rId7">
              <w:r w:rsidR="00341DD6">
                <w:rPr>
                  <w:rStyle w:val="EnlacedeInternet"/>
                  <w:rFonts w:ascii="Times New Roman" w:hAnsi="Times New Roman"/>
                </w:rPr>
                <w:t>D</w:t>
              </w:r>
            </w:hyperlink>
            <w:hyperlink r:id="rId8">
              <w:r w:rsidR="00341DD6">
                <w:rPr>
                  <w:rStyle w:val="EnlacedeInternet"/>
                  <w:rFonts w:ascii="Times New Roman" w:hAnsi="Times New Roman"/>
                </w:rPr>
                <w:t>ianac.reyesmantilla@gmail.com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Administrador de configuración </w:t>
            </w:r>
          </w:p>
        </w:tc>
      </w:tr>
      <w:tr w:rsidR="00341DD6" w:rsidTr="00B77306">
        <w:trPr>
          <w:trHeight w:val="481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Irme Zoraida Cárdenas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EB58E3" w:rsidP="00B77306">
            <w:pPr>
              <w:rPr>
                <w:rFonts w:ascii="Times New Roman" w:hAnsi="Times New Roman"/>
              </w:rPr>
            </w:pPr>
            <w:hyperlink r:id="rId9">
              <w:r w:rsidR="00341DD6">
                <w:rPr>
                  <w:rStyle w:val="EnlacedeInternet"/>
                  <w:rFonts w:ascii="Times New Roman" w:hAnsi="Times New Roman"/>
                  <w:spacing w:val="-3"/>
                  <w:sz w:val="26"/>
                  <w:highlight w:val="white"/>
                </w:rPr>
                <w:t>Irzorcar51@gmail.com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software</w:t>
            </w:r>
          </w:p>
        </w:tc>
      </w:tr>
      <w:tr w:rsidR="00341DD6" w:rsidTr="00B77306">
        <w:trPr>
          <w:trHeight w:val="584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Yenny Natacha Libreros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Style w:val="EnlacedeInternet"/>
                <w:rFonts w:ascii="Times New Roman" w:hAnsi="Times New Roman"/>
              </w:rPr>
              <w:t>Yenny.libreros@correounivalle.edu.co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Owner y Diseñador software</w:t>
            </w:r>
          </w:p>
        </w:tc>
      </w:tr>
      <w:tr w:rsidR="00341DD6" w:rsidTr="00B77306">
        <w:trPr>
          <w:trHeight w:val="579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Camila Acosta Nieto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Cami.an693@gmail.com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UI</w:t>
            </w:r>
          </w:p>
        </w:tc>
      </w:tr>
    </w:tbl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jc w:val="center"/>
        <w:rPr>
          <w:rFonts w:ascii="Times New Roman" w:hAnsi="Times New Roman"/>
        </w:rPr>
      </w:pPr>
    </w:p>
    <w:p w:rsidR="00341DD6" w:rsidRDefault="00A92129" w:rsidP="00341D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Fecha de presentación: </w:t>
      </w:r>
      <w:r w:rsidR="001D3DA3">
        <w:rPr>
          <w:rFonts w:ascii="Times New Roman" w:hAnsi="Times New Roman"/>
        </w:rPr>
        <w:t>12</w:t>
      </w:r>
      <w:r>
        <w:rPr>
          <w:rFonts w:ascii="Times New Roman" w:hAnsi="Times New Roman"/>
        </w:rPr>
        <w:t>/10</w:t>
      </w:r>
      <w:r w:rsidR="00341DD6">
        <w:rPr>
          <w:rFonts w:ascii="Times New Roman" w:hAnsi="Times New Roman"/>
        </w:rPr>
        <w:t>/2021</w:t>
      </w:r>
    </w:p>
    <w:p w:rsidR="00341DD6" w:rsidRDefault="00341DD6" w:rsidP="00341DD6">
      <w:pPr>
        <w:jc w:val="center"/>
        <w:rPr>
          <w:rFonts w:ascii="Times New Roman" w:hAnsi="Times New Roman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Entregables</w:t>
      </w:r>
    </w:p>
    <w:p w:rsidR="001D3DA3" w:rsidRDefault="001D3DA3" w:rsidP="001D3DA3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Presentación MVC: </w:t>
      </w:r>
      <w:r w:rsidRPr="001D3DA3">
        <w:rPr>
          <w:rFonts w:ascii="Times New Roman" w:hAnsi="Times New Roman"/>
          <w:sz w:val="24"/>
          <w:szCs w:val="24"/>
        </w:rPr>
        <w:t>Aplicación co</w:t>
      </w:r>
      <w:r>
        <w:rPr>
          <w:rFonts w:ascii="Times New Roman" w:hAnsi="Times New Roman"/>
          <w:sz w:val="24"/>
          <w:szCs w:val="24"/>
        </w:rPr>
        <w:t xml:space="preserve">n persistencia local en </w:t>
      </w:r>
      <w:proofErr w:type="spellStart"/>
      <w:r>
        <w:rPr>
          <w:rFonts w:ascii="Times New Roman" w:hAnsi="Times New Roman"/>
          <w:sz w:val="24"/>
          <w:szCs w:val="24"/>
        </w:rPr>
        <w:t>MongoDB</w:t>
      </w:r>
      <w:proofErr w:type="spellEnd"/>
      <w:r>
        <w:rPr>
          <w:rFonts w:ascii="Times New Roman" w:hAnsi="Times New Roman"/>
          <w:sz w:val="24"/>
          <w:szCs w:val="24"/>
        </w:rPr>
        <w:t xml:space="preserve"> y p</w:t>
      </w:r>
      <w:r w:rsidRPr="001D3DA3">
        <w:rPr>
          <w:rFonts w:ascii="Times New Roman" w:hAnsi="Times New Roman"/>
          <w:sz w:val="24"/>
          <w:szCs w:val="24"/>
        </w:rPr>
        <w:t>ruebas unitarias de la lógica desarrollada</w:t>
      </w:r>
      <w:r>
        <w:rPr>
          <w:rFonts w:ascii="Times New Roman" w:hAnsi="Times New Roman"/>
          <w:sz w:val="24"/>
          <w:szCs w:val="24"/>
        </w:rPr>
        <w:t>, estas se encuentran en:</w:t>
      </w:r>
    </w:p>
    <w:p w:rsidR="00574B1A" w:rsidRPr="00574B1A" w:rsidRDefault="00EB58E3" w:rsidP="001D3DA3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hyperlink r:id="rId10" w:history="1">
        <w:r w:rsidR="00574B1A" w:rsidRPr="00574B1A">
          <w:rPr>
            <w:rStyle w:val="Hipervnculo"/>
            <w:rFonts w:ascii="Times New Roman" w:hAnsi="Times New Roman"/>
            <w:sz w:val="24"/>
            <w:szCs w:val="24"/>
            <w:lang w:val="es-CO"/>
          </w:rPr>
          <w:t>https://github.com/nanareyes/agendy.git</w:t>
        </w:r>
      </w:hyperlink>
    </w:p>
    <w:p w:rsidR="00341DD6" w:rsidRPr="007227C5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Plan de acciones de mejora</w:t>
      </w:r>
    </w:p>
    <w:p w:rsidR="00BC3F52" w:rsidRPr="00BC3F52" w:rsidRDefault="001D3DA3" w:rsidP="00BC3F52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</w:rPr>
        <w:t xml:space="preserve">Trabajar con </w:t>
      </w:r>
      <w:proofErr w:type="spellStart"/>
      <w:r>
        <w:rPr>
          <w:rFonts w:ascii="Times New Roman" w:hAnsi="Times New Roman"/>
          <w:sz w:val="24"/>
          <w:szCs w:val="24"/>
        </w:rPr>
        <w:t>npm</w:t>
      </w:r>
      <w:proofErr w:type="spellEnd"/>
      <w:r>
        <w:rPr>
          <w:rFonts w:ascii="Times New Roman" w:hAnsi="Times New Roman"/>
          <w:sz w:val="24"/>
          <w:szCs w:val="24"/>
        </w:rPr>
        <w:t xml:space="preserve"> –g </w:t>
      </w:r>
      <w:proofErr w:type="spellStart"/>
      <w:r>
        <w:rPr>
          <w:rFonts w:ascii="Times New Roman" w:hAnsi="Times New Roman"/>
          <w:sz w:val="24"/>
          <w:szCs w:val="24"/>
        </w:rPr>
        <w:t>install</w:t>
      </w:r>
      <w:proofErr w:type="spellEnd"/>
      <w:r>
        <w:rPr>
          <w:rFonts w:ascii="Times New Roman" w:hAnsi="Times New Roman"/>
          <w:sz w:val="24"/>
          <w:szCs w:val="24"/>
        </w:rPr>
        <w:t xml:space="preserve"> una versión superior para la descarga de </w:t>
      </w:r>
      <w:proofErr w:type="spellStart"/>
      <w:r>
        <w:rPr>
          <w:rFonts w:ascii="Times New Roman" w:hAnsi="Times New Roman"/>
          <w:sz w:val="24"/>
          <w:szCs w:val="24"/>
        </w:rPr>
        <w:t>node_modules</w:t>
      </w:r>
      <w:proofErr w:type="spellEnd"/>
    </w:p>
    <w:p w:rsidR="00341DD6" w:rsidRPr="00BC3F52" w:rsidRDefault="00601DFE" w:rsidP="00BC3F52">
      <w:pPr>
        <w:rPr>
          <w:rFonts w:ascii="Times New Roman" w:hAnsi="Times New Roman"/>
          <w:b/>
          <w:sz w:val="24"/>
          <w:szCs w:val="24"/>
        </w:rPr>
      </w:pPr>
      <w:r w:rsidRPr="00BC3F52">
        <w:rPr>
          <w:rFonts w:ascii="Times New Roman" w:hAnsi="Times New Roman"/>
          <w:b/>
          <w:sz w:val="24"/>
          <w:szCs w:val="24"/>
        </w:rPr>
        <w:t xml:space="preserve"> </w:t>
      </w:r>
    </w:p>
    <w:p w:rsidR="00341DD6" w:rsidRPr="005923A2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5923A2">
        <w:rPr>
          <w:rFonts w:ascii="Times New Roman" w:hAnsi="Times New Roman"/>
          <w:b/>
          <w:sz w:val="24"/>
          <w:szCs w:val="24"/>
        </w:rPr>
        <w:t>Nuevas best practices</w:t>
      </w:r>
    </w:p>
    <w:p w:rsidR="00341DD6" w:rsidRPr="005923A2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  <w:r w:rsidRPr="005923A2">
        <w:rPr>
          <w:rFonts w:ascii="Times New Roman" w:hAnsi="Times New Roman"/>
          <w:sz w:val="24"/>
          <w:szCs w:val="24"/>
        </w:rPr>
        <w:t xml:space="preserve">Se </w:t>
      </w:r>
      <w:r w:rsidR="00B54E6C" w:rsidRPr="005923A2">
        <w:rPr>
          <w:rFonts w:ascii="Times New Roman" w:hAnsi="Times New Roman"/>
          <w:sz w:val="24"/>
          <w:szCs w:val="24"/>
        </w:rPr>
        <w:t xml:space="preserve">siguen las instrucciones y recomendaciones dadas </w:t>
      </w:r>
      <w:r w:rsidRPr="005923A2">
        <w:rPr>
          <w:rFonts w:ascii="Times New Roman" w:hAnsi="Times New Roman"/>
          <w:sz w:val="24"/>
          <w:szCs w:val="24"/>
        </w:rPr>
        <w:t xml:space="preserve">por el profesor Camilo Castañeda, </w:t>
      </w:r>
      <w:r w:rsidR="005923A2" w:rsidRPr="005923A2">
        <w:rPr>
          <w:rFonts w:ascii="Times New Roman" w:hAnsi="Times New Roman"/>
          <w:sz w:val="24"/>
          <w:szCs w:val="24"/>
        </w:rPr>
        <w:t xml:space="preserve">y </w:t>
      </w:r>
      <w:r w:rsidR="00D91400" w:rsidRPr="005923A2">
        <w:rPr>
          <w:rFonts w:ascii="Times New Roman" w:hAnsi="Times New Roman"/>
          <w:sz w:val="24"/>
          <w:szCs w:val="24"/>
        </w:rPr>
        <w:t xml:space="preserve"> de </w:t>
      </w:r>
      <w:r w:rsidR="00967D56" w:rsidRPr="005923A2">
        <w:rPr>
          <w:rFonts w:ascii="Times New Roman" w:hAnsi="Times New Roman"/>
          <w:sz w:val="24"/>
          <w:szCs w:val="24"/>
        </w:rPr>
        <w:t xml:space="preserve"> las  soluciones a errores presentados en la ejecución del proyecto</w:t>
      </w:r>
      <w:r w:rsidR="00893E74" w:rsidRPr="005923A2">
        <w:rPr>
          <w:rFonts w:ascii="Times New Roman" w:hAnsi="Times New Roman"/>
          <w:sz w:val="24"/>
          <w:szCs w:val="24"/>
        </w:rPr>
        <w:t xml:space="preserve">, igualmente se  participa en </w:t>
      </w:r>
      <w:r w:rsidR="008B7F4F">
        <w:rPr>
          <w:rFonts w:ascii="Times New Roman" w:hAnsi="Times New Roman"/>
          <w:sz w:val="24"/>
          <w:szCs w:val="24"/>
        </w:rPr>
        <w:t xml:space="preserve"> la</w:t>
      </w:r>
      <w:r w:rsidR="00893E74" w:rsidRPr="005923A2">
        <w:rPr>
          <w:rFonts w:ascii="Times New Roman" w:hAnsi="Times New Roman"/>
          <w:sz w:val="24"/>
          <w:szCs w:val="24"/>
        </w:rPr>
        <w:t>s diferentes actividades de nivelación   programados  por la UTP.</w:t>
      </w:r>
    </w:p>
    <w:p w:rsidR="00967D56" w:rsidRPr="005923A2" w:rsidRDefault="00967D5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341DD6">
      <w:pPr>
        <w:pStyle w:val="Prrafodelista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Acuerdos de equipo actualizados</w:t>
      </w:r>
    </w:p>
    <w:p w:rsidR="00F866FC" w:rsidRPr="00F866FC" w:rsidRDefault="00F866FC" w:rsidP="00F866FC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  <w:r w:rsidRPr="00F866FC">
        <w:rPr>
          <w:rFonts w:ascii="Times New Roman" w:hAnsi="Times New Roman" w:cs="Times New Roman"/>
          <w:sz w:val="24"/>
          <w:szCs w:val="24"/>
        </w:rPr>
        <w:t>-</w:t>
      </w:r>
      <w:r w:rsidR="001D3DA3">
        <w:rPr>
          <w:rFonts w:ascii="Times New Roman" w:hAnsi="Times New Roman" w:cs="Times New Roman"/>
          <w:sz w:val="24"/>
          <w:szCs w:val="24"/>
          <w:lang w:val="es-CO"/>
        </w:rPr>
        <w:t>Se crea la conexión del front con el back de las páginas de registro de clientes y de registro de estilistas.</w:t>
      </w:r>
    </w:p>
    <w:p w:rsidR="00F866FC" w:rsidRDefault="001D3DA3" w:rsidP="0078696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-Diana realizó la configuración de usuario con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por lo que se deben cambiar los formularios de registro y dejar uno para ambos usuarios.</w:t>
      </w:r>
    </w:p>
    <w:p w:rsidR="001D3DA3" w:rsidRDefault="001D3DA3" w:rsidP="0078696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-Se organizan los campos de los formulario sean los mismos de los campos de la base de datos y de los archivos del modelo del servidor.</w:t>
      </w:r>
      <w:r w:rsidR="00BE1121">
        <w:rPr>
          <w:rFonts w:ascii="Times New Roman" w:hAnsi="Times New Roman" w:cs="Times New Roman"/>
          <w:sz w:val="24"/>
          <w:szCs w:val="24"/>
          <w:lang w:val="es-CO"/>
        </w:rPr>
        <w:t xml:space="preserve"> Se deben trabajar con los mismos parámetros.</w:t>
      </w:r>
    </w:p>
    <w:p w:rsidR="0024130F" w:rsidRDefault="0024130F" w:rsidP="0078696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-Al cambiar los formularios de ingreso y de registro para que queden uno para los dos usuarios se deben de volver hacer las pruebas.</w:t>
      </w:r>
    </w:p>
    <w:p w:rsidR="0078696D" w:rsidRPr="00C206C3" w:rsidRDefault="0078696D" w:rsidP="00C206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Impedimentos a escalar</w:t>
      </w:r>
    </w:p>
    <w:p w:rsidR="00341DD6" w:rsidRPr="007227C5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1D3DA3" w:rsidP="007227C5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-Natacha </w:t>
      </w:r>
      <w:r w:rsidR="00BE1121">
        <w:rPr>
          <w:rFonts w:ascii="Times New Roman" w:hAnsi="Times New Roman"/>
          <w:sz w:val="24"/>
          <w:szCs w:val="24"/>
        </w:rPr>
        <w:t xml:space="preserve">va a preguntar al tutor </w:t>
      </w:r>
      <w:proofErr w:type="spellStart"/>
      <w:r w:rsidR="00BE1121">
        <w:rPr>
          <w:rFonts w:ascii="Times New Roman" w:hAnsi="Times New Roman"/>
          <w:sz w:val="24"/>
          <w:szCs w:val="24"/>
        </w:rPr>
        <w:t>darwin</w:t>
      </w:r>
      <w:proofErr w:type="spellEnd"/>
      <w:r>
        <w:rPr>
          <w:rFonts w:ascii="Times New Roman" w:hAnsi="Times New Roman"/>
          <w:sz w:val="24"/>
          <w:szCs w:val="24"/>
        </w:rPr>
        <w:t xml:space="preserve"> la conexión de los servicios del back con el front</w:t>
      </w:r>
      <w:r w:rsidR="00BE1121">
        <w:rPr>
          <w:rFonts w:ascii="Times New Roman" w:hAnsi="Times New Roman"/>
          <w:sz w:val="24"/>
          <w:szCs w:val="24"/>
        </w:rPr>
        <w:t>.</w:t>
      </w: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Pr="007227C5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sectPr w:rsidR="00341DD6" w:rsidRPr="007227C5" w:rsidSect="00A24435">
      <w:headerReference w:type="default" r:id="rId11"/>
      <w:headerReference w:type="first" r:id="rId12"/>
      <w:pgSz w:w="11905" w:h="16837" w:code="9"/>
      <w:pgMar w:top="1418" w:right="170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8E3" w:rsidRDefault="00EB58E3" w:rsidP="00A24435">
      <w:pPr>
        <w:spacing w:before="0"/>
      </w:pPr>
      <w:r>
        <w:separator/>
      </w:r>
    </w:p>
  </w:endnote>
  <w:endnote w:type="continuationSeparator" w:id="0">
    <w:p w:rsidR="00EB58E3" w:rsidRDefault="00EB58E3" w:rsidP="00A244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8E3" w:rsidRDefault="00EB58E3" w:rsidP="00A24435">
      <w:pPr>
        <w:spacing w:before="0"/>
      </w:pPr>
      <w:r>
        <w:separator/>
      </w:r>
    </w:p>
  </w:footnote>
  <w:footnote w:type="continuationSeparator" w:id="0">
    <w:p w:rsidR="00EB58E3" w:rsidRDefault="00EB58E3" w:rsidP="00A244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Layout w:type="fixed"/>
      <w:tblLook w:val="0000" w:firstRow="0" w:lastRow="0" w:firstColumn="0" w:lastColumn="0" w:noHBand="0" w:noVBand="0"/>
    </w:tblPr>
    <w:tblGrid>
      <w:gridCol w:w="3085"/>
      <w:gridCol w:w="5420"/>
    </w:tblGrid>
    <w:tr w:rsidR="00097C5E">
      <w:trPr>
        <w:trHeight w:val="851"/>
      </w:trPr>
      <w:tc>
        <w:tcPr>
          <w:tcW w:w="3085" w:type="dxa"/>
        </w:tcPr>
        <w:p w:rsidR="00097C5E" w:rsidRDefault="00EB58E3" w:rsidP="000532FE">
          <w:pPr>
            <w:snapToGrid w:val="0"/>
            <w:spacing w:before="0" w:line="240" w:lineRule="atLeast"/>
            <w:rPr>
              <w:rFonts w:cs="Arial"/>
            </w:rPr>
          </w:pPr>
        </w:p>
      </w:tc>
      <w:tc>
        <w:tcPr>
          <w:tcW w:w="5420" w:type="dxa"/>
        </w:tcPr>
        <w:p w:rsidR="00097C5E" w:rsidRDefault="00EB58E3" w:rsidP="008A2CA8">
          <w:pPr>
            <w:tabs>
              <w:tab w:val="left" w:pos="1135"/>
            </w:tabs>
            <w:snapToGrid w:val="0"/>
            <w:spacing w:before="0" w:line="240" w:lineRule="atLeast"/>
            <w:ind w:right="68"/>
            <w:jc w:val="right"/>
            <w:rPr>
              <w:rFonts w:cs="Arial"/>
            </w:rPr>
          </w:pPr>
        </w:p>
      </w:tc>
    </w:tr>
  </w:tbl>
  <w:p w:rsidR="002C0B1E" w:rsidRDefault="00EB58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D00" w:rsidRDefault="006C7D00">
    <w:pPr>
      <w:pStyle w:val="Encabezado"/>
    </w:pPr>
  </w:p>
  <w:p w:rsidR="002C0B1E" w:rsidRDefault="00EB58E3" w:rsidP="002C0B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Arial" w:hAnsi="Arial" w:cs="Aria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7FE5061"/>
    <w:multiLevelType w:val="hybridMultilevel"/>
    <w:tmpl w:val="BFB62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16746"/>
    <w:multiLevelType w:val="hybridMultilevel"/>
    <w:tmpl w:val="6C569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F7565"/>
    <w:multiLevelType w:val="hybridMultilevel"/>
    <w:tmpl w:val="CFA0E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564"/>
    <w:multiLevelType w:val="hybridMultilevel"/>
    <w:tmpl w:val="3BAEE3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F3AE9"/>
    <w:multiLevelType w:val="hybridMultilevel"/>
    <w:tmpl w:val="9B7C607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2D968A3"/>
    <w:multiLevelType w:val="multilevel"/>
    <w:tmpl w:val="24E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623E5"/>
    <w:multiLevelType w:val="hybridMultilevel"/>
    <w:tmpl w:val="96105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765FB"/>
    <w:multiLevelType w:val="hybridMultilevel"/>
    <w:tmpl w:val="225EC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25BB"/>
    <w:multiLevelType w:val="hybridMultilevel"/>
    <w:tmpl w:val="FD207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8186D"/>
    <w:multiLevelType w:val="hybridMultilevel"/>
    <w:tmpl w:val="8EDAA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31CAC"/>
    <w:multiLevelType w:val="hybridMultilevel"/>
    <w:tmpl w:val="867E2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6"/>
  </w:num>
  <w:num w:numId="8">
    <w:abstractNumId w:val="14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35"/>
    <w:rsid w:val="00012B83"/>
    <w:rsid w:val="00021D8A"/>
    <w:rsid w:val="00054B76"/>
    <w:rsid w:val="00065210"/>
    <w:rsid w:val="0008571B"/>
    <w:rsid w:val="000A0821"/>
    <w:rsid w:val="00152275"/>
    <w:rsid w:val="00192D9F"/>
    <w:rsid w:val="001931A3"/>
    <w:rsid w:val="0019406E"/>
    <w:rsid w:val="001C462F"/>
    <w:rsid w:val="001D3DA3"/>
    <w:rsid w:val="002003AD"/>
    <w:rsid w:val="0024130F"/>
    <w:rsid w:val="00250389"/>
    <w:rsid w:val="00273ACA"/>
    <w:rsid w:val="00275F74"/>
    <w:rsid w:val="002D31F8"/>
    <w:rsid w:val="00341DD6"/>
    <w:rsid w:val="0036302B"/>
    <w:rsid w:val="003660CD"/>
    <w:rsid w:val="00377551"/>
    <w:rsid w:val="00390C2A"/>
    <w:rsid w:val="00393161"/>
    <w:rsid w:val="003F0817"/>
    <w:rsid w:val="00403565"/>
    <w:rsid w:val="0049708E"/>
    <w:rsid w:val="004D24A7"/>
    <w:rsid w:val="00523F33"/>
    <w:rsid w:val="0056193C"/>
    <w:rsid w:val="00574B1A"/>
    <w:rsid w:val="005923A2"/>
    <w:rsid w:val="005D47FA"/>
    <w:rsid w:val="00601DFE"/>
    <w:rsid w:val="006401CC"/>
    <w:rsid w:val="00644323"/>
    <w:rsid w:val="00694213"/>
    <w:rsid w:val="006C6373"/>
    <w:rsid w:val="006C7D00"/>
    <w:rsid w:val="006F6424"/>
    <w:rsid w:val="007227C5"/>
    <w:rsid w:val="0078696D"/>
    <w:rsid w:val="007C310E"/>
    <w:rsid w:val="007E3346"/>
    <w:rsid w:val="00827865"/>
    <w:rsid w:val="00850CAC"/>
    <w:rsid w:val="00854AC8"/>
    <w:rsid w:val="008830ED"/>
    <w:rsid w:val="00893E74"/>
    <w:rsid w:val="00897F9A"/>
    <w:rsid w:val="008B7F4F"/>
    <w:rsid w:val="00922B5A"/>
    <w:rsid w:val="00933BD5"/>
    <w:rsid w:val="00934130"/>
    <w:rsid w:val="00967D56"/>
    <w:rsid w:val="00990C41"/>
    <w:rsid w:val="00A00B7B"/>
    <w:rsid w:val="00A023BB"/>
    <w:rsid w:val="00A21252"/>
    <w:rsid w:val="00A24435"/>
    <w:rsid w:val="00A40A2A"/>
    <w:rsid w:val="00A92129"/>
    <w:rsid w:val="00B00129"/>
    <w:rsid w:val="00B17213"/>
    <w:rsid w:val="00B44056"/>
    <w:rsid w:val="00B54E6C"/>
    <w:rsid w:val="00B75568"/>
    <w:rsid w:val="00BA10E5"/>
    <w:rsid w:val="00BC3F52"/>
    <w:rsid w:val="00BC7F03"/>
    <w:rsid w:val="00BE1121"/>
    <w:rsid w:val="00C206C3"/>
    <w:rsid w:val="00C27D7E"/>
    <w:rsid w:val="00D91400"/>
    <w:rsid w:val="00DE5175"/>
    <w:rsid w:val="00E17A43"/>
    <w:rsid w:val="00E800FC"/>
    <w:rsid w:val="00E90060"/>
    <w:rsid w:val="00EB10E2"/>
    <w:rsid w:val="00EB58E3"/>
    <w:rsid w:val="00F12E35"/>
    <w:rsid w:val="00F42CE4"/>
    <w:rsid w:val="00F55791"/>
    <w:rsid w:val="00F75856"/>
    <w:rsid w:val="00F866FC"/>
    <w:rsid w:val="00FD1B70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6B6699-260C-403D-8CD0-7F2BB7B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35"/>
    <w:pPr>
      <w:suppressAutoHyphens/>
      <w:spacing w:before="60" w:after="0" w:line="240" w:lineRule="auto"/>
      <w:jc w:val="both"/>
    </w:pPr>
    <w:rPr>
      <w:rFonts w:ascii="Arial" w:eastAsia="Calibri" w:hAnsi="Arial" w:cs="Calibri"/>
      <w:sz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A24435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A24435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link w:val="Ttulo3Car"/>
    <w:qFormat/>
    <w:rsid w:val="00A24435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 w:val="22"/>
      <w:szCs w:val="26"/>
    </w:rPr>
  </w:style>
  <w:style w:type="paragraph" w:styleId="Ttulo4">
    <w:name w:val="heading 4"/>
    <w:basedOn w:val="Normal"/>
    <w:next w:val="Normal"/>
    <w:link w:val="Ttulo4Car"/>
    <w:qFormat/>
    <w:rsid w:val="00A24435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4435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A24435"/>
    <w:rPr>
      <w:rFonts w:ascii="Arial" w:eastAsia="Times New Roman" w:hAnsi="Arial" w:cs="Calibri"/>
      <w:b/>
      <w:bCs/>
      <w:i/>
      <w:iCs/>
      <w:sz w:val="24"/>
      <w:szCs w:val="28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A24435"/>
    <w:rPr>
      <w:rFonts w:ascii="Arial" w:eastAsia="Times New Roman" w:hAnsi="Arial" w:cs="Calibri"/>
      <w:b/>
      <w:bCs/>
      <w:i/>
      <w:szCs w:val="26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A24435"/>
    <w:rPr>
      <w:rFonts w:ascii="Arial" w:eastAsia="Times New Roman" w:hAnsi="Arial" w:cs="Calibri"/>
      <w:b/>
      <w:bCs/>
      <w:sz w:val="20"/>
      <w:szCs w:val="28"/>
      <w:lang w:val="es-ES" w:eastAsia="ar-SA"/>
    </w:rPr>
  </w:style>
  <w:style w:type="character" w:styleId="Hipervnculo">
    <w:name w:val="Hyperlink"/>
    <w:uiPriority w:val="99"/>
    <w:rsid w:val="00A24435"/>
    <w:rPr>
      <w:color w:val="0000FF"/>
      <w:u w:val="single"/>
    </w:rPr>
  </w:style>
  <w:style w:type="paragraph" w:customStyle="1" w:styleId="Epgrafe1">
    <w:name w:val="Epígrafe1"/>
    <w:basedOn w:val="Normal"/>
    <w:next w:val="Normal"/>
    <w:rsid w:val="00A24435"/>
    <w:rPr>
      <w:b/>
      <w:bCs/>
      <w:szCs w:val="20"/>
    </w:rPr>
  </w:style>
  <w:style w:type="paragraph" w:customStyle="1" w:styleId="Comentario">
    <w:name w:val="Comentario"/>
    <w:basedOn w:val="Normal"/>
    <w:rsid w:val="00A24435"/>
    <w:rPr>
      <w:i/>
      <w:color w:val="0000FF"/>
      <w:sz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character" w:customStyle="1" w:styleId="EnlacedeInternet">
    <w:name w:val="Enlace de Internet"/>
    <w:basedOn w:val="Fuentedeprrafopredeter"/>
    <w:uiPriority w:val="99"/>
    <w:rsid w:val="004D24A7"/>
    <w:rPr>
      <w:color w:val="0000FF"/>
      <w:u w:val="single"/>
    </w:rPr>
  </w:style>
  <w:style w:type="paragraph" w:customStyle="1" w:styleId="Contenidodelatabla">
    <w:name w:val="Contenido de la tabla"/>
    <w:basedOn w:val="Normal"/>
    <w:qFormat/>
    <w:rsid w:val="004D24A7"/>
    <w:pPr>
      <w:suppressLineNumbers/>
      <w:spacing w:before="0"/>
    </w:pPr>
    <w:rPr>
      <w:rFonts w:ascii="Tahoma" w:eastAsia="Times New Roman" w:hAnsi="Tahoma" w:cs="Times New Roman"/>
      <w:sz w:val="24"/>
      <w:szCs w:val="24"/>
      <w:lang w:val="es-AR" w:eastAsia="es-ES"/>
    </w:rPr>
  </w:style>
  <w:style w:type="paragraph" w:styleId="NormalWeb">
    <w:name w:val="Normal (Web)"/>
    <w:basedOn w:val="Normal"/>
    <w:uiPriority w:val="99"/>
    <w:unhideWhenUsed/>
    <w:qFormat/>
    <w:rsid w:val="004D24A7"/>
    <w:pPr>
      <w:spacing w:before="0"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A2125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1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2314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c.reyesmantil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c.reyesmantilla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anareyes/agend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zorcar5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Conest</dc:creator>
  <cp:keywords/>
  <dc:description/>
  <cp:lastModifiedBy>Natacha Libreros</cp:lastModifiedBy>
  <cp:revision>5</cp:revision>
  <dcterms:created xsi:type="dcterms:W3CDTF">2021-10-13T00:03:00Z</dcterms:created>
  <dcterms:modified xsi:type="dcterms:W3CDTF">2021-10-13T00:11:00Z</dcterms:modified>
</cp:coreProperties>
</file>