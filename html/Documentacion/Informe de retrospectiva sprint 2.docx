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00" w:rsidRDefault="00152275" w:rsidP="006C7D00">
      <w:pPr>
        <w:pStyle w:val="Ttulo1"/>
        <w:pageBreakBefore/>
        <w:numPr>
          <w:ilvl w:val="0"/>
          <w:numId w:val="0"/>
        </w:numPr>
        <w:ind w:left="360"/>
        <w:jc w:val="center"/>
        <w:rPr>
          <w:sz w:val="48"/>
          <w:szCs w:val="48"/>
        </w:rPr>
      </w:pPr>
      <w:bookmarkStart w:id="0" w:name="_Toc392664946"/>
      <w:r>
        <w:rPr>
          <w:sz w:val="48"/>
          <w:szCs w:val="48"/>
        </w:rPr>
        <w:t>I</w:t>
      </w:r>
      <w:r w:rsidR="00FE7095">
        <w:rPr>
          <w:sz w:val="48"/>
          <w:szCs w:val="48"/>
        </w:rPr>
        <w:t>nforme de Retrospectiva Sprint 2</w:t>
      </w:r>
    </w:p>
    <w:p w:rsidR="00152275" w:rsidRPr="00152275" w:rsidRDefault="00152275" w:rsidP="00152275"/>
    <w:p w:rsidR="006C7D00" w:rsidRDefault="006C7D00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Pr="006C7D00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6C7D00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  <w:r>
        <w:rPr>
          <w:rFonts w:eastAsia="Times New Roman"/>
          <w:b/>
          <w:bCs/>
          <w:kern w:val="1"/>
          <w:sz w:val="48"/>
          <w:szCs w:val="48"/>
        </w:rPr>
        <w:t>Agendy Nails</w:t>
      </w:r>
    </w:p>
    <w:p w:rsidR="004D24A7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Default="004D24A7" w:rsidP="004D24A7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Agenda tus citas con nosotros</w:t>
      </w:r>
    </w:p>
    <w:p w:rsidR="004D24A7" w:rsidRDefault="004D24A7" w:rsidP="004D24A7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D24A7" w:rsidRDefault="004D24A7" w:rsidP="004D24A7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D24A7" w:rsidRDefault="004D24A7" w:rsidP="004D24A7">
      <w:pPr>
        <w:rPr>
          <w:rFonts w:ascii="Times New Roman" w:hAnsi="Times New Roman"/>
        </w:rPr>
      </w:pPr>
    </w:p>
    <w:tbl>
      <w:tblPr>
        <w:tblW w:w="92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46"/>
        <w:gridCol w:w="3967"/>
        <w:gridCol w:w="2325"/>
      </w:tblGrid>
      <w:tr w:rsidR="004D24A7" w:rsidTr="00112F27"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Nombre completo</w:t>
            </w:r>
          </w:p>
        </w:tc>
        <w:tc>
          <w:tcPr>
            <w:tcW w:w="3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Correo electrónico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Rol</w:t>
            </w:r>
          </w:p>
        </w:tc>
      </w:tr>
      <w:tr w:rsidR="004D24A7" w:rsidTr="00112F27">
        <w:trPr>
          <w:trHeight w:val="628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Diana Carolina Reyes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070A28" w:rsidP="00112F27">
            <w:pPr>
              <w:rPr>
                <w:rFonts w:ascii="Times New Roman" w:hAnsi="Times New Roman"/>
              </w:rPr>
            </w:pPr>
            <w:hyperlink r:id="rId7">
              <w:r w:rsidR="004D24A7">
                <w:rPr>
                  <w:rStyle w:val="EnlacedeInternet"/>
                  <w:rFonts w:ascii="Times New Roman" w:hAnsi="Times New Roman"/>
                </w:rPr>
                <w:t>D</w:t>
              </w:r>
            </w:hyperlink>
            <w:hyperlink r:id="rId8">
              <w:r w:rsidR="004D24A7">
                <w:rPr>
                  <w:rStyle w:val="EnlacedeInternet"/>
                  <w:rFonts w:ascii="Times New Roman" w:hAnsi="Times New Roman"/>
                </w:rPr>
                <w:t>ianac.reyesmantilla@gmail.com</w:t>
              </w:r>
            </w:hyperlink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4A7" w:rsidRDefault="004D24A7" w:rsidP="00112F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Administrador de configuración </w:t>
            </w:r>
          </w:p>
        </w:tc>
      </w:tr>
      <w:tr w:rsidR="004D24A7" w:rsidTr="00112F27">
        <w:trPr>
          <w:trHeight w:val="481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Irme Zoraida Cárdenas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070A28" w:rsidP="00112F27">
            <w:pPr>
              <w:rPr>
                <w:rFonts w:ascii="Times New Roman" w:hAnsi="Times New Roman"/>
              </w:rPr>
            </w:pPr>
            <w:hyperlink r:id="rId9">
              <w:r w:rsidR="004D24A7">
                <w:rPr>
                  <w:rStyle w:val="EnlacedeInternet"/>
                  <w:rFonts w:ascii="Times New Roman" w:hAnsi="Times New Roman"/>
                  <w:spacing w:val="-3"/>
                  <w:sz w:val="26"/>
                  <w:highlight w:val="white"/>
                </w:rPr>
                <w:t>Irzorcar51@gmail.com</w:t>
              </w:r>
            </w:hyperlink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4A7" w:rsidRDefault="004D24A7" w:rsidP="00112F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software</w:t>
            </w:r>
          </w:p>
        </w:tc>
      </w:tr>
      <w:tr w:rsidR="004D24A7" w:rsidTr="00112F27">
        <w:trPr>
          <w:trHeight w:val="584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 xml:space="preserve">Yenny </w:t>
            </w:r>
            <w:r w:rsidR="007C310E">
              <w:t>Natacha</w:t>
            </w:r>
            <w:r>
              <w:t xml:space="preserve"> Libreros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rPr>
                <w:rFonts w:ascii="Times New Roman" w:hAnsi="Times New Roman"/>
              </w:rPr>
            </w:pPr>
            <w:r>
              <w:rPr>
                <w:rStyle w:val="EnlacedeInternet"/>
                <w:rFonts w:ascii="Times New Roman" w:hAnsi="Times New Roman"/>
              </w:rPr>
              <w:t>Yenny.libreros@correounivalle.edu.co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4A7" w:rsidRDefault="004D24A7" w:rsidP="00112F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 Owner y Diseñador software</w:t>
            </w:r>
          </w:p>
        </w:tc>
      </w:tr>
      <w:tr w:rsidR="004D24A7" w:rsidTr="00112F27">
        <w:trPr>
          <w:trHeight w:val="579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Camila Acosta Nieto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Cami.an693@gmail.com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4A7" w:rsidRDefault="004D24A7" w:rsidP="00112F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UI</w:t>
            </w:r>
          </w:p>
        </w:tc>
      </w:tr>
    </w:tbl>
    <w:p w:rsidR="004D24A7" w:rsidRDefault="004D24A7" w:rsidP="004D24A7">
      <w:pPr>
        <w:rPr>
          <w:rFonts w:ascii="Times New Roman" w:hAnsi="Times New Roman"/>
        </w:rPr>
      </w:pPr>
    </w:p>
    <w:p w:rsidR="004D24A7" w:rsidRDefault="004D24A7" w:rsidP="004D24A7">
      <w:pPr>
        <w:rPr>
          <w:rFonts w:ascii="Times New Roman" w:hAnsi="Times New Roman"/>
        </w:rPr>
      </w:pPr>
    </w:p>
    <w:p w:rsidR="004D24A7" w:rsidRDefault="004D24A7" w:rsidP="004D24A7">
      <w:pPr>
        <w:rPr>
          <w:rFonts w:ascii="Times New Roman" w:hAnsi="Times New Roman"/>
        </w:rPr>
      </w:pPr>
    </w:p>
    <w:p w:rsidR="004D24A7" w:rsidRDefault="004D24A7" w:rsidP="004D24A7">
      <w:pPr>
        <w:jc w:val="center"/>
        <w:rPr>
          <w:rFonts w:ascii="Times New Roman" w:hAnsi="Times New Roman"/>
        </w:rPr>
      </w:pPr>
    </w:p>
    <w:p w:rsidR="004D24A7" w:rsidRDefault="00FE7095" w:rsidP="004D24A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Fecha de presentación: 30</w:t>
      </w:r>
      <w:r w:rsidR="004D24A7">
        <w:rPr>
          <w:rFonts w:ascii="Times New Roman" w:hAnsi="Times New Roman"/>
        </w:rPr>
        <w:t>/09/2021</w:t>
      </w:r>
    </w:p>
    <w:p w:rsidR="00152275" w:rsidRDefault="00152275" w:rsidP="004D24A7">
      <w:pPr>
        <w:jc w:val="center"/>
        <w:rPr>
          <w:rFonts w:ascii="Times New Roman" w:hAnsi="Times New Roman"/>
        </w:rPr>
      </w:pPr>
    </w:p>
    <w:p w:rsidR="00152275" w:rsidRDefault="00152275" w:rsidP="00152275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Entregables</w:t>
      </w:r>
    </w:p>
    <w:p w:rsidR="007227C5" w:rsidRDefault="007227C5" w:rsidP="007227C5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el siguiente repositorio compartido se encuentran los códigos de todas las pantallas, </w:t>
      </w:r>
      <w:r w:rsidR="00021D8A">
        <w:rPr>
          <w:rFonts w:ascii="Times New Roman" w:hAnsi="Times New Roman"/>
          <w:sz w:val="24"/>
          <w:szCs w:val="24"/>
        </w:rPr>
        <w:t xml:space="preserve">estilos, imágenes, </w:t>
      </w:r>
      <w:r>
        <w:rPr>
          <w:rFonts w:ascii="Times New Roman" w:hAnsi="Times New Roman"/>
          <w:sz w:val="24"/>
          <w:szCs w:val="24"/>
        </w:rPr>
        <w:t>el merge de todas las ramas se está realizando en la rama development:</w:t>
      </w:r>
    </w:p>
    <w:p w:rsidR="007227C5" w:rsidRDefault="007227C5" w:rsidP="007227C5">
      <w:pPr>
        <w:pStyle w:val="Prrafodelista"/>
        <w:rPr>
          <w:rFonts w:ascii="Times New Roman" w:hAnsi="Times New Roman"/>
          <w:sz w:val="24"/>
          <w:szCs w:val="24"/>
        </w:rPr>
      </w:pPr>
      <w:r w:rsidRPr="007227C5">
        <w:rPr>
          <w:rFonts w:ascii="Times New Roman" w:hAnsi="Times New Roman"/>
          <w:sz w:val="24"/>
          <w:szCs w:val="24"/>
        </w:rPr>
        <w:t>https://github.com/nanareyes/Proyecto-Ciclo-3/tree/development</w:t>
      </w:r>
    </w:p>
    <w:p w:rsidR="007227C5" w:rsidRPr="007227C5" w:rsidRDefault="007227C5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152275" w:rsidRDefault="00152275" w:rsidP="00152275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Plan de acciones de mejora</w:t>
      </w:r>
    </w:p>
    <w:p w:rsidR="007227C5" w:rsidRPr="007227C5" w:rsidRDefault="00897F9A" w:rsidP="007227C5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la medida que van surgiendo nuevas tareas y de acuerdo a la habilidad y disponibilidad se asignan de forma equitativa</w:t>
      </w:r>
      <w:r w:rsidR="00B75568">
        <w:rPr>
          <w:rFonts w:ascii="Times New Roman" w:hAnsi="Times New Roman"/>
          <w:sz w:val="24"/>
          <w:szCs w:val="24"/>
        </w:rPr>
        <w:t>.</w:t>
      </w:r>
    </w:p>
    <w:p w:rsidR="007227C5" w:rsidRDefault="007227C5" w:rsidP="007227C5">
      <w:pPr>
        <w:pStyle w:val="Prrafodelista"/>
        <w:rPr>
          <w:rFonts w:ascii="Times New Roman" w:hAnsi="Times New Roman"/>
          <w:b/>
          <w:sz w:val="24"/>
          <w:szCs w:val="24"/>
        </w:rPr>
      </w:pPr>
    </w:p>
    <w:p w:rsidR="00152275" w:rsidRDefault="00152275" w:rsidP="00152275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Nuevas best practices</w:t>
      </w:r>
    </w:p>
    <w:p w:rsidR="00850CAC" w:rsidRDefault="007227C5" w:rsidP="00850CAC">
      <w:pPr>
        <w:pStyle w:val="Prrafodelista"/>
        <w:rPr>
          <w:rFonts w:ascii="Times New Roman" w:hAnsi="Times New Roman"/>
          <w:sz w:val="24"/>
          <w:szCs w:val="24"/>
        </w:rPr>
      </w:pPr>
      <w:r w:rsidRPr="007227C5">
        <w:rPr>
          <w:rFonts w:ascii="Times New Roman" w:hAnsi="Times New Roman"/>
          <w:sz w:val="24"/>
          <w:szCs w:val="24"/>
        </w:rPr>
        <w:t xml:space="preserve">Se </w:t>
      </w:r>
      <w:r w:rsidR="00850CAC">
        <w:rPr>
          <w:rFonts w:ascii="Times New Roman" w:hAnsi="Times New Roman"/>
          <w:sz w:val="24"/>
          <w:szCs w:val="24"/>
        </w:rPr>
        <w:t xml:space="preserve">tiene en cuenta </w:t>
      </w:r>
      <w:r w:rsidR="00F75856">
        <w:rPr>
          <w:rFonts w:ascii="Times New Roman" w:hAnsi="Times New Roman"/>
          <w:sz w:val="24"/>
          <w:szCs w:val="24"/>
        </w:rPr>
        <w:t xml:space="preserve">lo enseñado por </w:t>
      </w:r>
      <w:r w:rsidR="00922B5A">
        <w:rPr>
          <w:rFonts w:ascii="Times New Roman" w:hAnsi="Times New Roman"/>
          <w:sz w:val="24"/>
          <w:szCs w:val="24"/>
        </w:rPr>
        <w:t>el profesor Camilo Castañeda,</w:t>
      </w:r>
      <w:r w:rsidR="00C27D7E">
        <w:rPr>
          <w:rFonts w:ascii="Times New Roman" w:hAnsi="Times New Roman"/>
          <w:sz w:val="24"/>
          <w:szCs w:val="24"/>
        </w:rPr>
        <w:t xml:space="preserve"> la literatura</w:t>
      </w:r>
      <w:r w:rsidR="00922B5A">
        <w:rPr>
          <w:rFonts w:ascii="Times New Roman" w:hAnsi="Times New Roman"/>
          <w:sz w:val="24"/>
          <w:szCs w:val="24"/>
        </w:rPr>
        <w:t xml:space="preserve">, aplicaciones </w:t>
      </w:r>
      <w:r w:rsidR="00C27D7E">
        <w:rPr>
          <w:rFonts w:ascii="Times New Roman" w:hAnsi="Times New Roman"/>
          <w:sz w:val="24"/>
          <w:szCs w:val="24"/>
        </w:rPr>
        <w:t>sugerida</w:t>
      </w:r>
      <w:r w:rsidR="00922B5A">
        <w:rPr>
          <w:rFonts w:ascii="Times New Roman" w:hAnsi="Times New Roman"/>
          <w:sz w:val="24"/>
          <w:szCs w:val="24"/>
        </w:rPr>
        <w:t>s</w:t>
      </w:r>
      <w:r w:rsidR="00C27D7E">
        <w:rPr>
          <w:rFonts w:ascii="Times New Roman" w:hAnsi="Times New Roman"/>
          <w:sz w:val="24"/>
          <w:szCs w:val="24"/>
        </w:rPr>
        <w:t xml:space="preserve"> en clase </w:t>
      </w:r>
      <w:r w:rsidR="0036302B">
        <w:rPr>
          <w:rFonts w:ascii="Times New Roman" w:hAnsi="Times New Roman"/>
          <w:sz w:val="24"/>
          <w:szCs w:val="24"/>
        </w:rPr>
        <w:t>para una mejor comprensión y que pueden llegar agilizar el desarrollo de la página</w:t>
      </w:r>
      <w:r w:rsidR="00021D8A">
        <w:rPr>
          <w:rFonts w:ascii="Times New Roman" w:hAnsi="Times New Roman"/>
          <w:sz w:val="24"/>
          <w:szCs w:val="24"/>
        </w:rPr>
        <w:t xml:space="preserve"> además de alcanzar el objetivo propuesto.</w:t>
      </w:r>
    </w:p>
    <w:p w:rsidR="00850CAC" w:rsidRDefault="00850CAC" w:rsidP="00850CAC">
      <w:pPr>
        <w:pStyle w:val="Prrafodelista"/>
        <w:rPr>
          <w:rFonts w:ascii="Times New Roman" w:hAnsi="Times New Roman"/>
          <w:sz w:val="24"/>
          <w:szCs w:val="24"/>
        </w:rPr>
      </w:pPr>
    </w:p>
    <w:p w:rsidR="00152275" w:rsidRPr="000532D0" w:rsidRDefault="00152275" w:rsidP="000532D0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0532D0">
        <w:rPr>
          <w:rFonts w:ascii="Times New Roman" w:hAnsi="Times New Roman"/>
          <w:b/>
          <w:sz w:val="24"/>
          <w:szCs w:val="24"/>
        </w:rPr>
        <w:t>Acuerdos de equipo actualizados</w:t>
      </w:r>
    </w:p>
    <w:p w:rsidR="00FE7095" w:rsidRDefault="00FE7095" w:rsidP="000532D0">
      <w:pPr>
        <w:pStyle w:val="Prrafodelista"/>
        <w:rPr>
          <w:rFonts w:ascii="Times New Roman" w:hAnsi="Times New Roman"/>
          <w:sz w:val="24"/>
          <w:szCs w:val="24"/>
        </w:rPr>
      </w:pPr>
      <w:r w:rsidRPr="00FE7095">
        <w:rPr>
          <w:rFonts w:ascii="Times New Roman" w:hAnsi="Times New Roman"/>
          <w:sz w:val="24"/>
          <w:szCs w:val="24"/>
        </w:rPr>
        <w:t>Se acordó ca</w:t>
      </w:r>
      <w:r>
        <w:rPr>
          <w:rFonts w:ascii="Times New Roman" w:hAnsi="Times New Roman"/>
          <w:sz w:val="24"/>
          <w:szCs w:val="24"/>
        </w:rPr>
        <w:t>m</w:t>
      </w:r>
      <w:r w:rsidRPr="00FE7095">
        <w:rPr>
          <w:rFonts w:ascii="Times New Roman" w:hAnsi="Times New Roman"/>
          <w:sz w:val="24"/>
          <w:szCs w:val="24"/>
        </w:rPr>
        <w:t xml:space="preserve">biar el alto de la sección </w:t>
      </w:r>
      <w:r w:rsidR="00B75568">
        <w:rPr>
          <w:rFonts w:ascii="Times New Roman" w:hAnsi="Times New Roman"/>
          <w:sz w:val="24"/>
          <w:szCs w:val="24"/>
        </w:rPr>
        <w:t>Equipo y Servicios</w:t>
      </w:r>
      <w:r w:rsidR="000532D0">
        <w:rPr>
          <w:rFonts w:ascii="Times New Roman" w:hAnsi="Times New Roman"/>
          <w:sz w:val="24"/>
          <w:szCs w:val="24"/>
        </w:rPr>
        <w:t xml:space="preserve"> </w:t>
      </w:r>
      <w:r w:rsidRPr="00FE7095">
        <w:rPr>
          <w:rFonts w:ascii="Times New Roman" w:hAnsi="Times New Roman"/>
          <w:sz w:val="24"/>
          <w:szCs w:val="24"/>
        </w:rPr>
        <w:t>de Yesid y Natacha</w:t>
      </w:r>
      <w:r w:rsidR="000532D0">
        <w:rPr>
          <w:rFonts w:ascii="Times New Roman" w:hAnsi="Times New Roman"/>
          <w:sz w:val="24"/>
          <w:szCs w:val="24"/>
        </w:rPr>
        <w:t>, la sección de equipo la realizó Diana.</w:t>
      </w:r>
    </w:p>
    <w:p w:rsidR="00F55791" w:rsidRDefault="00F55791" w:rsidP="00F55791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Diana se encargaría de hacer el merge.</w:t>
      </w:r>
    </w:p>
    <w:p w:rsidR="00F55791" w:rsidRDefault="00F55791" w:rsidP="00F55791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 aportes de cada uno serian subidos  a la rama  development.</w:t>
      </w:r>
    </w:p>
    <w:p w:rsidR="00F75856" w:rsidRPr="00FE7095" w:rsidRDefault="00F75856" w:rsidP="00F55791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la</w:t>
      </w:r>
      <w:r w:rsidR="00B7556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reuniones con el Tutor es necesario en lo posible la asistencia de todo el equipo.</w:t>
      </w:r>
    </w:p>
    <w:p w:rsidR="00152275" w:rsidRDefault="007227C5" w:rsidP="00152275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Impedimentos</w:t>
      </w:r>
      <w:r w:rsidR="00152275">
        <w:rPr>
          <w:rFonts w:ascii="Times New Roman" w:hAnsi="Times New Roman"/>
          <w:b/>
          <w:sz w:val="24"/>
          <w:szCs w:val="24"/>
        </w:rPr>
        <w:t xml:space="preserve"> a escalar</w:t>
      </w:r>
    </w:p>
    <w:p w:rsidR="00FE7095" w:rsidRPr="00FE7095" w:rsidRDefault="00FE7095" w:rsidP="00FE7095">
      <w:pPr>
        <w:pStyle w:val="Prrafodelista"/>
        <w:rPr>
          <w:rFonts w:ascii="Times New Roman" w:hAnsi="Times New Roman"/>
          <w:sz w:val="24"/>
          <w:szCs w:val="24"/>
        </w:rPr>
      </w:pPr>
      <w:r w:rsidRPr="00FE7095">
        <w:rPr>
          <w:rFonts w:ascii="Times New Roman" w:hAnsi="Times New Roman"/>
          <w:sz w:val="24"/>
          <w:szCs w:val="24"/>
        </w:rPr>
        <w:t>Se presentó el retiro la compa</w:t>
      </w:r>
      <w:r>
        <w:rPr>
          <w:rFonts w:ascii="Times New Roman" w:hAnsi="Times New Roman"/>
          <w:sz w:val="24"/>
          <w:szCs w:val="24"/>
        </w:rPr>
        <w:t>ñ</w:t>
      </w:r>
      <w:r w:rsidRPr="00FE7095">
        <w:rPr>
          <w:rFonts w:ascii="Times New Roman" w:hAnsi="Times New Roman"/>
          <w:sz w:val="24"/>
          <w:szCs w:val="24"/>
        </w:rPr>
        <w:t xml:space="preserve">era </w:t>
      </w:r>
      <w:r w:rsidR="00F55791" w:rsidRPr="00FE7095">
        <w:rPr>
          <w:rFonts w:ascii="Times New Roman" w:hAnsi="Times New Roman"/>
          <w:sz w:val="24"/>
          <w:szCs w:val="24"/>
        </w:rPr>
        <w:t>Ángela</w:t>
      </w:r>
      <w:r w:rsidRPr="00FE7095">
        <w:rPr>
          <w:rFonts w:ascii="Times New Roman" w:hAnsi="Times New Roman"/>
          <w:sz w:val="24"/>
          <w:szCs w:val="24"/>
        </w:rPr>
        <w:t xml:space="preserve"> </w:t>
      </w:r>
      <w:r w:rsidR="00F55791" w:rsidRPr="00FE7095">
        <w:rPr>
          <w:rFonts w:ascii="Times New Roman" w:hAnsi="Times New Roman"/>
          <w:sz w:val="24"/>
          <w:szCs w:val="24"/>
        </w:rPr>
        <w:t>María</w:t>
      </w:r>
      <w:r>
        <w:rPr>
          <w:rFonts w:ascii="Times New Roman" w:hAnsi="Times New Roman"/>
          <w:sz w:val="24"/>
          <w:szCs w:val="24"/>
        </w:rPr>
        <w:t xml:space="preserve">, quedando solo 4 personas en el equipo, siendo reemplazada por Yesid Moreno a quien se le asignó la sección </w:t>
      </w:r>
      <w:r w:rsidR="00B75568">
        <w:rPr>
          <w:rFonts w:ascii="Times New Roman" w:hAnsi="Times New Roman"/>
          <w:sz w:val="24"/>
          <w:szCs w:val="24"/>
        </w:rPr>
        <w:t>de E</w:t>
      </w:r>
      <w:r w:rsidR="00850CAC">
        <w:rPr>
          <w:rFonts w:ascii="Times New Roman" w:hAnsi="Times New Roman"/>
          <w:sz w:val="24"/>
          <w:szCs w:val="24"/>
        </w:rPr>
        <w:t>q</w:t>
      </w:r>
      <w:r w:rsidR="00B75568">
        <w:rPr>
          <w:rFonts w:ascii="Times New Roman" w:hAnsi="Times New Roman"/>
          <w:sz w:val="24"/>
          <w:szCs w:val="24"/>
        </w:rPr>
        <w:t>uipo</w:t>
      </w:r>
      <w:r w:rsidR="000532D0">
        <w:rPr>
          <w:rFonts w:ascii="Times New Roman" w:hAnsi="Times New Roman"/>
          <w:sz w:val="24"/>
          <w:szCs w:val="24"/>
        </w:rPr>
        <w:t>, pero la sección de equipo la rea</w:t>
      </w:r>
      <w:bookmarkStart w:id="1" w:name="_GoBack"/>
      <w:bookmarkEnd w:id="1"/>
      <w:r w:rsidR="000532D0">
        <w:rPr>
          <w:rFonts w:ascii="Times New Roman" w:hAnsi="Times New Roman"/>
          <w:sz w:val="24"/>
          <w:szCs w:val="24"/>
        </w:rPr>
        <w:t>lizó Diana, pero Yesid por voluntad propia decidió retirarse del grupo 4 para emprender un proyecto solo.</w:t>
      </w:r>
    </w:p>
    <w:bookmarkEnd w:id="0"/>
    <w:p w:rsidR="007227C5" w:rsidRPr="007227C5" w:rsidRDefault="007227C5" w:rsidP="007227C5">
      <w:pPr>
        <w:pStyle w:val="Prrafodelista"/>
        <w:rPr>
          <w:rFonts w:ascii="Times New Roman" w:hAnsi="Times New Roman"/>
          <w:sz w:val="24"/>
          <w:szCs w:val="24"/>
        </w:rPr>
      </w:pPr>
    </w:p>
    <w:sectPr w:rsidR="007227C5" w:rsidRPr="007227C5" w:rsidSect="00A24435">
      <w:headerReference w:type="default" r:id="rId10"/>
      <w:headerReference w:type="first" r:id="rId11"/>
      <w:pgSz w:w="11905" w:h="16837" w:code="9"/>
      <w:pgMar w:top="1418" w:right="170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A28" w:rsidRDefault="00070A28" w:rsidP="00A24435">
      <w:pPr>
        <w:spacing w:before="0"/>
      </w:pPr>
      <w:r>
        <w:separator/>
      </w:r>
    </w:p>
  </w:endnote>
  <w:endnote w:type="continuationSeparator" w:id="0">
    <w:p w:rsidR="00070A28" w:rsidRDefault="00070A28" w:rsidP="00A2443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A28" w:rsidRDefault="00070A28" w:rsidP="00A24435">
      <w:pPr>
        <w:spacing w:before="0"/>
      </w:pPr>
      <w:r>
        <w:separator/>
      </w:r>
    </w:p>
  </w:footnote>
  <w:footnote w:type="continuationSeparator" w:id="0">
    <w:p w:rsidR="00070A28" w:rsidRDefault="00070A28" w:rsidP="00A2443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108" w:type="dxa"/>
      <w:tblLayout w:type="fixed"/>
      <w:tblLook w:val="0000" w:firstRow="0" w:lastRow="0" w:firstColumn="0" w:lastColumn="0" w:noHBand="0" w:noVBand="0"/>
    </w:tblPr>
    <w:tblGrid>
      <w:gridCol w:w="3085"/>
      <w:gridCol w:w="5420"/>
    </w:tblGrid>
    <w:tr w:rsidR="00097C5E">
      <w:trPr>
        <w:trHeight w:val="851"/>
      </w:trPr>
      <w:tc>
        <w:tcPr>
          <w:tcW w:w="3085" w:type="dxa"/>
        </w:tcPr>
        <w:p w:rsidR="00097C5E" w:rsidRDefault="00070A28" w:rsidP="000532FE">
          <w:pPr>
            <w:snapToGrid w:val="0"/>
            <w:spacing w:before="0" w:line="240" w:lineRule="atLeast"/>
            <w:rPr>
              <w:rFonts w:cs="Arial"/>
            </w:rPr>
          </w:pPr>
        </w:p>
      </w:tc>
      <w:tc>
        <w:tcPr>
          <w:tcW w:w="5420" w:type="dxa"/>
        </w:tcPr>
        <w:p w:rsidR="00097C5E" w:rsidRDefault="00070A28" w:rsidP="008A2CA8">
          <w:pPr>
            <w:tabs>
              <w:tab w:val="left" w:pos="1135"/>
            </w:tabs>
            <w:snapToGrid w:val="0"/>
            <w:spacing w:before="0" w:line="240" w:lineRule="atLeast"/>
            <w:ind w:right="68"/>
            <w:jc w:val="right"/>
            <w:rPr>
              <w:rFonts w:cs="Arial"/>
            </w:rPr>
          </w:pPr>
        </w:p>
      </w:tc>
    </w:tr>
  </w:tbl>
  <w:p w:rsidR="002C0B1E" w:rsidRDefault="00070A2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D00" w:rsidRDefault="006C7D00">
    <w:pPr>
      <w:pStyle w:val="Encabezado"/>
    </w:pPr>
  </w:p>
  <w:p w:rsidR="002C0B1E" w:rsidRDefault="00070A28" w:rsidP="002C0B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390" w:hanging="39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405" w:hanging="360"/>
      </w:pPr>
      <w:rPr>
        <w:rFonts w:ascii="Arial" w:hAnsi="Arial" w:cs="Aria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7FE5061"/>
    <w:multiLevelType w:val="hybridMultilevel"/>
    <w:tmpl w:val="BFB62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16746"/>
    <w:multiLevelType w:val="hybridMultilevel"/>
    <w:tmpl w:val="6C569E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F7565"/>
    <w:multiLevelType w:val="hybridMultilevel"/>
    <w:tmpl w:val="CFA0E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F3AE9"/>
    <w:multiLevelType w:val="hybridMultilevel"/>
    <w:tmpl w:val="9B7C607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07623E5"/>
    <w:multiLevelType w:val="hybridMultilevel"/>
    <w:tmpl w:val="96105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765FB"/>
    <w:multiLevelType w:val="hybridMultilevel"/>
    <w:tmpl w:val="225EC9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225BB"/>
    <w:multiLevelType w:val="hybridMultilevel"/>
    <w:tmpl w:val="3BAEE3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8186D"/>
    <w:multiLevelType w:val="hybridMultilevel"/>
    <w:tmpl w:val="8EDAAB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31CAC"/>
    <w:multiLevelType w:val="hybridMultilevel"/>
    <w:tmpl w:val="867E2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6"/>
  </w:num>
  <w:num w:numId="8">
    <w:abstractNumId w:val="12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35"/>
    <w:rsid w:val="00012B83"/>
    <w:rsid w:val="00021D8A"/>
    <w:rsid w:val="000532D0"/>
    <w:rsid w:val="00054B76"/>
    <w:rsid w:val="00070A28"/>
    <w:rsid w:val="000A0821"/>
    <w:rsid w:val="00152275"/>
    <w:rsid w:val="00192D9F"/>
    <w:rsid w:val="001931A3"/>
    <w:rsid w:val="0019406E"/>
    <w:rsid w:val="001C462F"/>
    <w:rsid w:val="00250389"/>
    <w:rsid w:val="00275F74"/>
    <w:rsid w:val="002D31F8"/>
    <w:rsid w:val="0036302B"/>
    <w:rsid w:val="00377551"/>
    <w:rsid w:val="003F0817"/>
    <w:rsid w:val="0049708E"/>
    <w:rsid w:val="004D24A7"/>
    <w:rsid w:val="0056193C"/>
    <w:rsid w:val="005D47FA"/>
    <w:rsid w:val="00644323"/>
    <w:rsid w:val="00694213"/>
    <w:rsid w:val="006C6373"/>
    <w:rsid w:val="006C7D00"/>
    <w:rsid w:val="007227C5"/>
    <w:rsid w:val="007C310E"/>
    <w:rsid w:val="00827865"/>
    <w:rsid w:val="00850CAC"/>
    <w:rsid w:val="00854AC8"/>
    <w:rsid w:val="00897F9A"/>
    <w:rsid w:val="00922B5A"/>
    <w:rsid w:val="00933BD5"/>
    <w:rsid w:val="00990C41"/>
    <w:rsid w:val="00A023BB"/>
    <w:rsid w:val="00A21252"/>
    <w:rsid w:val="00A24435"/>
    <w:rsid w:val="00A40A2A"/>
    <w:rsid w:val="00B00129"/>
    <w:rsid w:val="00B17213"/>
    <w:rsid w:val="00B75568"/>
    <w:rsid w:val="00BC7F03"/>
    <w:rsid w:val="00C27D7E"/>
    <w:rsid w:val="00DE5175"/>
    <w:rsid w:val="00E800FC"/>
    <w:rsid w:val="00E90060"/>
    <w:rsid w:val="00F12E35"/>
    <w:rsid w:val="00F230C3"/>
    <w:rsid w:val="00F42CE4"/>
    <w:rsid w:val="00F55791"/>
    <w:rsid w:val="00F75856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6B6699-260C-403D-8CD0-7F2BB7BB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35"/>
    <w:pPr>
      <w:suppressAutoHyphens/>
      <w:spacing w:before="60" w:after="0" w:line="240" w:lineRule="auto"/>
      <w:jc w:val="both"/>
    </w:pPr>
    <w:rPr>
      <w:rFonts w:ascii="Arial" w:eastAsia="Calibri" w:hAnsi="Arial" w:cs="Calibri"/>
      <w:sz w:val="20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A24435"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1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A24435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link w:val="Ttulo3Car"/>
    <w:qFormat/>
    <w:rsid w:val="00A24435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i/>
      <w:sz w:val="22"/>
      <w:szCs w:val="26"/>
    </w:rPr>
  </w:style>
  <w:style w:type="paragraph" w:styleId="Ttulo4">
    <w:name w:val="heading 4"/>
    <w:basedOn w:val="Normal"/>
    <w:next w:val="Normal"/>
    <w:link w:val="Ttulo4Car"/>
    <w:qFormat/>
    <w:rsid w:val="00A24435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4435"/>
    <w:rPr>
      <w:rFonts w:ascii="Arial" w:eastAsia="Times New Roman" w:hAnsi="Arial" w:cs="Calibri"/>
      <w:b/>
      <w:bCs/>
      <w:kern w:val="1"/>
      <w:sz w:val="28"/>
      <w:szCs w:val="3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A24435"/>
    <w:rPr>
      <w:rFonts w:ascii="Arial" w:eastAsia="Times New Roman" w:hAnsi="Arial" w:cs="Calibri"/>
      <w:b/>
      <w:bCs/>
      <w:i/>
      <w:iCs/>
      <w:sz w:val="24"/>
      <w:szCs w:val="28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A24435"/>
    <w:rPr>
      <w:rFonts w:ascii="Arial" w:eastAsia="Times New Roman" w:hAnsi="Arial" w:cs="Calibri"/>
      <w:b/>
      <w:bCs/>
      <w:i/>
      <w:szCs w:val="26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A24435"/>
    <w:rPr>
      <w:rFonts w:ascii="Arial" w:eastAsia="Times New Roman" w:hAnsi="Arial" w:cs="Calibri"/>
      <w:b/>
      <w:bCs/>
      <w:sz w:val="20"/>
      <w:szCs w:val="28"/>
      <w:lang w:val="es-ES" w:eastAsia="ar-SA"/>
    </w:rPr>
  </w:style>
  <w:style w:type="character" w:styleId="Hipervnculo">
    <w:name w:val="Hyperlink"/>
    <w:uiPriority w:val="99"/>
    <w:rsid w:val="00A24435"/>
    <w:rPr>
      <w:color w:val="0000FF"/>
      <w:u w:val="single"/>
    </w:rPr>
  </w:style>
  <w:style w:type="paragraph" w:customStyle="1" w:styleId="Epgrafe1">
    <w:name w:val="Epígrafe1"/>
    <w:basedOn w:val="Normal"/>
    <w:next w:val="Normal"/>
    <w:rsid w:val="00A24435"/>
    <w:rPr>
      <w:b/>
      <w:bCs/>
      <w:szCs w:val="20"/>
    </w:rPr>
  </w:style>
  <w:style w:type="paragraph" w:customStyle="1" w:styleId="Comentario">
    <w:name w:val="Comentario"/>
    <w:basedOn w:val="Normal"/>
    <w:rsid w:val="00A24435"/>
    <w:rPr>
      <w:i/>
      <w:color w:val="0000FF"/>
      <w:sz w:val="18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A24435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A24435"/>
    <w:rPr>
      <w:rFonts w:ascii="Arial" w:eastAsia="Calibri" w:hAnsi="Arial" w:cs="Calibri"/>
      <w:sz w:val="20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A24435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435"/>
    <w:rPr>
      <w:rFonts w:ascii="Arial" w:eastAsia="Calibri" w:hAnsi="Arial" w:cs="Calibri"/>
      <w:sz w:val="20"/>
      <w:lang w:val="es-ES" w:eastAsia="ar-SA"/>
    </w:rPr>
  </w:style>
  <w:style w:type="character" w:customStyle="1" w:styleId="EnlacedeInternet">
    <w:name w:val="Enlace de Internet"/>
    <w:basedOn w:val="Fuentedeprrafopredeter"/>
    <w:uiPriority w:val="99"/>
    <w:rsid w:val="004D24A7"/>
    <w:rPr>
      <w:color w:val="0000FF"/>
      <w:u w:val="single"/>
    </w:rPr>
  </w:style>
  <w:style w:type="paragraph" w:customStyle="1" w:styleId="Contenidodelatabla">
    <w:name w:val="Contenido de la tabla"/>
    <w:basedOn w:val="Normal"/>
    <w:qFormat/>
    <w:rsid w:val="004D24A7"/>
    <w:pPr>
      <w:suppressLineNumbers/>
      <w:spacing w:before="0"/>
    </w:pPr>
    <w:rPr>
      <w:rFonts w:ascii="Tahoma" w:eastAsia="Times New Roman" w:hAnsi="Tahoma" w:cs="Times New Roman"/>
      <w:sz w:val="24"/>
      <w:szCs w:val="24"/>
      <w:lang w:val="es-AR" w:eastAsia="es-ES"/>
    </w:rPr>
  </w:style>
  <w:style w:type="paragraph" w:styleId="NormalWeb">
    <w:name w:val="Normal (Web)"/>
    <w:basedOn w:val="Normal"/>
    <w:uiPriority w:val="99"/>
    <w:unhideWhenUsed/>
    <w:qFormat/>
    <w:rsid w:val="004D24A7"/>
    <w:pPr>
      <w:spacing w:before="0"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A2125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212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c.reyesmantill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anac.reyesmantill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rzorcar5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Conest</dc:creator>
  <cp:keywords/>
  <dc:description/>
  <cp:lastModifiedBy>Natacha Libreros</cp:lastModifiedBy>
  <cp:revision>3</cp:revision>
  <dcterms:created xsi:type="dcterms:W3CDTF">2021-09-30T16:06:00Z</dcterms:created>
  <dcterms:modified xsi:type="dcterms:W3CDTF">2021-09-30T16:09:00Z</dcterms:modified>
</cp:coreProperties>
</file>